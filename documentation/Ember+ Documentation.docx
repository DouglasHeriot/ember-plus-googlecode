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2.3</w:t>
      </w:r>
      <w:r w:rsidR="00380DAE">
        <w:rPr>
          <w:lang w:val="en-GB"/>
        </w:rPr>
        <w:t>0</w:t>
      </w:r>
    </w:p>
    <w:p w:rsidR="002B280F" w:rsidRDefault="002B280F">
      <w:pPr>
        <w:spacing w:line="240" w:lineRule="auto"/>
        <w:rPr>
          <w:lang w:val="en-GB"/>
        </w:rPr>
      </w:pPr>
      <w:r w:rsidRPr="00BE6E57">
        <w:rPr>
          <w:b/>
          <w:lang w:val="en-GB"/>
        </w:rPr>
        <w:t>Revision</w:t>
      </w:r>
      <w:r>
        <w:rPr>
          <w:lang w:val="en-GB"/>
        </w:rPr>
        <w:t>:</w:t>
      </w:r>
      <w:r>
        <w:rPr>
          <w:lang w:val="en-GB"/>
        </w:rPr>
        <w:tab/>
      </w:r>
      <w:r w:rsidR="001B3472">
        <w:rPr>
          <w:lang w:val="en-GB"/>
        </w:rPr>
        <w:t>5</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1B3472">
        <w:rPr>
          <w:lang w:val="en-GB"/>
        </w:rPr>
        <w:t>0</w:t>
      </w:r>
      <w:r w:rsidR="00115DA7">
        <w:rPr>
          <w:lang w:val="en-GB"/>
        </w:rPr>
        <w:t>1</w:t>
      </w:r>
      <w:r w:rsidR="001B3472">
        <w:rPr>
          <w:lang w:val="en-GB"/>
        </w:rPr>
        <w:t>/2014</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lastRenderedPageBreak/>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B057C8"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78838090"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_Toc378838090 \h </w:instrText>
            </w:r>
            <w:r w:rsidR="00B057C8">
              <w:rPr>
                <w:noProof/>
                <w:webHidden/>
              </w:rPr>
            </w:r>
            <w:r w:rsidR="00B057C8">
              <w:rPr>
                <w:noProof/>
                <w:webHidden/>
              </w:rPr>
              <w:fldChar w:fldCharType="separate"/>
            </w:r>
            <w:r w:rsidR="005B44E8">
              <w:rPr>
                <w:noProof/>
                <w:webHidden/>
              </w:rPr>
              <w:t>8</w:t>
            </w:r>
            <w:r w:rsidR="00B057C8">
              <w:rPr>
                <w:noProof/>
                <w:webHidden/>
              </w:rPr>
              <w:fldChar w:fldCharType="end"/>
            </w:r>
          </w:hyperlink>
        </w:p>
        <w:p w:rsidR="00B057C8" w:rsidRDefault="00FF5082">
          <w:pPr>
            <w:pStyle w:val="TOC1"/>
            <w:tabs>
              <w:tab w:val="right" w:leader="dot" w:pos="9350"/>
            </w:tabs>
            <w:rPr>
              <w:rFonts w:asciiTheme="minorHAnsi" w:eastAsiaTheme="minorEastAsia" w:hAnsiTheme="minorHAnsi" w:cstheme="minorBidi"/>
              <w:noProof/>
              <w:color w:val="auto"/>
              <w:lang w:val="de-DE" w:eastAsia="de-DE"/>
            </w:rPr>
          </w:pPr>
          <w:hyperlink w:anchor="_Toc378838091" w:history="1">
            <w:r w:rsidR="00B057C8" w:rsidRPr="003C2CC9">
              <w:rPr>
                <w:rStyle w:val="Hyperlink"/>
                <w:noProof/>
                <w:lang w:val="en-GB"/>
              </w:rPr>
              <w:t>EmBER</w:t>
            </w:r>
            <w:r w:rsidR="00B057C8">
              <w:rPr>
                <w:noProof/>
                <w:webHidden/>
              </w:rPr>
              <w:tab/>
            </w:r>
            <w:r w:rsidR="00B057C8">
              <w:rPr>
                <w:noProof/>
                <w:webHidden/>
              </w:rPr>
              <w:fldChar w:fldCharType="begin"/>
            </w:r>
            <w:r w:rsidR="00B057C8">
              <w:rPr>
                <w:noProof/>
                <w:webHidden/>
              </w:rPr>
              <w:instrText xml:space="preserve"> PAGEREF _Toc378838091 \h </w:instrText>
            </w:r>
            <w:r w:rsidR="00B057C8">
              <w:rPr>
                <w:noProof/>
                <w:webHidden/>
              </w:rPr>
            </w:r>
            <w:r w:rsidR="00B057C8">
              <w:rPr>
                <w:noProof/>
                <w:webHidden/>
              </w:rPr>
              <w:fldChar w:fldCharType="separate"/>
            </w:r>
            <w:r w:rsidR="005B44E8">
              <w:rPr>
                <w:noProof/>
                <w:webHidden/>
              </w:rPr>
              <w:t>10</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092"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_Toc378838092 \h </w:instrText>
            </w:r>
            <w:r w:rsidR="00B057C8">
              <w:rPr>
                <w:noProof/>
                <w:webHidden/>
              </w:rPr>
            </w:r>
            <w:r w:rsidR="00B057C8">
              <w:rPr>
                <w:noProof/>
                <w:webHidden/>
              </w:rPr>
              <w:fldChar w:fldCharType="separate"/>
            </w:r>
            <w:r w:rsidR="005B44E8">
              <w:rPr>
                <w:noProof/>
                <w:webHidden/>
              </w:rPr>
              <w:t>10</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093" w:history="1">
            <w:r w:rsidR="00B057C8" w:rsidRPr="003C2CC9">
              <w:rPr>
                <w:rStyle w:val="Hyperlink"/>
                <w:noProof/>
                <w:lang w:val="en-GB"/>
              </w:rPr>
              <w:t>About BER</w:t>
            </w:r>
            <w:r w:rsidR="00B057C8">
              <w:rPr>
                <w:noProof/>
                <w:webHidden/>
              </w:rPr>
              <w:tab/>
            </w:r>
            <w:r w:rsidR="00B057C8">
              <w:rPr>
                <w:noProof/>
                <w:webHidden/>
              </w:rPr>
              <w:fldChar w:fldCharType="begin"/>
            </w:r>
            <w:r w:rsidR="00B057C8">
              <w:rPr>
                <w:noProof/>
                <w:webHidden/>
              </w:rPr>
              <w:instrText xml:space="preserve"> PAGEREF _Toc378838093 \h </w:instrText>
            </w:r>
            <w:r w:rsidR="00B057C8">
              <w:rPr>
                <w:noProof/>
                <w:webHidden/>
              </w:rPr>
            </w:r>
            <w:r w:rsidR="00B057C8">
              <w:rPr>
                <w:noProof/>
                <w:webHidden/>
              </w:rPr>
              <w:fldChar w:fldCharType="separate"/>
            </w:r>
            <w:r w:rsidR="005B44E8">
              <w:rPr>
                <w:noProof/>
                <w:webHidden/>
              </w:rPr>
              <w:t>10</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094" w:history="1">
            <w:r w:rsidR="00B057C8" w:rsidRPr="003C2CC9">
              <w:rPr>
                <w:rStyle w:val="Hyperlink"/>
                <w:noProof/>
                <w:lang w:val="en-GB"/>
              </w:rPr>
              <w:t>Objectives</w:t>
            </w:r>
            <w:r w:rsidR="00B057C8">
              <w:rPr>
                <w:noProof/>
                <w:webHidden/>
              </w:rPr>
              <w:tab/>
            </w:r>
            <w:r w:rsidR="00B057C8">
              <w:rPr>
                <w:noProof/>
                <w:webHidden/>
              </w:rPr>
              <w:fldChar w:fldCharType="begin"/>
            </w:r>
            <w:r w:rsidR="00B057C8">
              <w:rPr>
                <w:noProof/>
                <w:webHidden/>
              </w:rPr>
              <w:instrText xml:space="preserve"> PAGEREF _Toc378838094 \h </w:instrText>
            </w:r>
            <w:r w:rsidR="00B057C8">
              <w:rPr>
                <w:noProof/>
                <w:webHidden/>
              </w:rPr>
            </w:r>
            <w:r w:rsidR="00B057C8">
              <w:rPr>
                <w:noProof/>
                <w:webHidden/>
              </w:rPr>
              <w:fldChar w:fldCharType="separate"/>
            </w:r>
            <w:r w:rsidR="005B44E8">
              <w:rPr>
                <w:noProof/>
                <w:webHidden/>
              </w:rPr>
              <w:t>10</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095" w:history="1">
            <w:r w:rsidR="00B057C8" w:rsidRPr="003C2CC9">
              <w:rPr>
                <w:rStyle w:val="Hyperlink"/>
                <w:noProof/>
                <w:lang w:val="en-GB"/>
              </w:rPr>
              <w:t>Conformance</w:t>
            </w:r>
            <w:r w:rsidR="00B057C8">
              <w:rPr>
                <w:noProof/>
                <w:webHidden/>
              </w:rPr>
              <w:tab/>
            </w:r>
            <w:r w:rsidR="00B057C8">
              <w:rPr>
                <w:noProof/>
                <w:webHidden/>
              </w:rPr>
              <w:fldChar w:fldCharType="begin"/>
            </w:r>
            <w:r w:rsidR="00B057C8">
              <w:rPr>
                <w:noProof/>
                <w:webHidden/>
              </w:rPr>
              <w:instrText xml:space="preserve"> PAGEREF _Toc378838095 \h </w:instrText>
            </w:r>
            <w:r w:rsidR="00B057C8">
              <w:rPr>
                <w:noProof/>
                <w:webHidden/>
              </w:rPr>
            </w:r>
            <w:r w:rsidR="00B057C8">
              <w:rPr>
                <w:noProof/>
                <w:webHidden/>
              </w:rPr>
              <w:fldChar w:fldCharType="separate"/>
            </w:r>
            <w:r w:rsidR="005B44E8">
              <w:rPr>
                <w:noProof/>
                <w:webHidden/>
              </w:rPr>
              <w:t>10</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096" w:history="1">
            <w:r w:rsidR="00B057C8" w:rsidRPr="003C2CC9">
              <w:rPr>
                <w:rStyle w:val="Hyperlink"/>
                <w:noProof/>
                <w:lang w:val="en-GB"/>
              </w:rPr>
              <w:t>References</w:t>
            </w:r>
            <w:r w:rsidR="00B057C8">
              <w:rPr>
                <w:noProof/>
                <w:webHidden/>
              </w:rPr>
              <w:tab/>
            </w:r>
            <w:r w:rsidR="00B057C8">
              <w:rPr>
                <w:noProof/>
                <w:webHidden/>
              </w:rPr>
              <w:fldChar w:fldCharType="begin"/>
            </w:r>
            <w:r w:rsidR="00B057C8">
              <w:rPr>
                <w:noProof/>
                <w:webHidden/>
              </w:rPr>
              <w:instrText xml:space="preserve"> PAGEREF _Toc378838096 \h </w:instrText>
            </w:r>
            <w:r w:rsidR="00B057C8">
              <w:rPr>
                <w:noProof/>
                <w:webHidden/>
              </w:rPr>
            </w:r>
            <w:r w:rsidR="00B057C8">
              <w:rPr>
                <w:noProof/>
                <w:webHidden/>
              </w:rPr>
              <w:fldChar w:fldCharType="separate"/>
            </w:r>
            <w:r w:rsidR="005B44E8">
              <w:rPr>
                <w:noProof/>
                <w:webHidden/>
              </w:rPr>
              <w:t>11</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097" w:history="1">
            <w:r w:rsidR="00B057C8" w:rsidRPr="003C2CC9">
              <w:rPr>
                <w:rStyle w:val="Hyperlink"/>
                <w:noProof/>
                <w:lang w:val="en-US"/>
              </w:rPr>
              <w:t>Basics</w:t>
            </w:r>
            <w:r w:rsidR="00B057C8">
              <w:rPr>
                <w:noProof/>
                <w:webHidden/>
              </w:rPr>
              <w:tab/>
            </w:r>
            <w:r w:rsidR="00B057C8">
              <w:rPr>
                <w:noProof/>
                <w:webHidden/>
              </w:rPr>
              <w:fldChar w:fldCharType="begin"/>
            </w:r>
            <w:r w:rsidR="00B057C8">
              <w:rPr>
                <w:noProof/>
                <w:webHidden/>
              </w:rPr>
              <w:instrText xml:space="preserve"> PAGEREF _Toc378838097 \h </w:instrText>
            </w:r>
            <w:r w:rsidR="00B057C8">
              <w:rPr>
                <w:noProof/>
                <w:webHidden/>
              </w:rPr>
            </w:r>
            <w:r w:rsidR="00B057C8">
              <w:rPr>
                <w:noProof/>
                <w:webHidden/>
              </w:rPr>
              <w:fldChar w:fldCharType="separate"/>
            </w:r>
            <w:r w:rsidR="005B44E8">
              <w:rPr>
                <w:noProof/>
                <w:webHidden/>
              </w:rPr>
              <w:t>11</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098" w:history="1">
            <w:r w:rsidR="00B057C8" w:rsidRPr="003C2CC9">
              <w:rPr>
                <w:rStyle w:val="Hyperlink"/>
                <w:noProof/>
                <w:lang w:val="en-US"/>
              </w:rPr>
              <w:t>Overview</w:t>
            </w:r>
            <w:r w:rsidR="00B057C8">
              <w:rPr>
                <w:noProof/>
                <w:webHidden/>
              </w:rPr>
              <w:tab/>
            </w:r>
            <w:r w:rsidR="00B057C8">
              <w:rPr>
                <w:noProof/>
                <w:webHidden/>
              </w:rPr>
              <w:fldChar w:fldCharType="begin"/>
            </w:r>
            <w:r w:rsidR="00B057C8">
              <w:rPr>
                <w:noProof/>
                <w:webHidden/>
              </w:rPr>
              <w:instrText xml:space="preserve"> PAGEREF _Toc378838098 \h </w:instrText>
            </w:r>
            <w:r w:rsidR="00B057C8">
              <w:rPr>
                <w:noProof/>
                <w:webHidden/>
              </w:rPr>
            </w:r>
            <w:r w:rsidR="00B057C8">
              <w:rPr>
                <w:noProof/>
                <w:webHidden/>
              </w:rPr>
              <w:fldChar w:fldCharType="separate"/>
            </w:r>
            <w:r w:rsidR="005B44E8">
              <w:rPr>
                <w:noProof/>
                <w:webHidden/>
              </w:rPr>
              <w:t>11</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099" w:history="1">
            <w:r w:rsidR="00B057C8" w:rsidRPr="003C2CC9">
              <w:rPr>
                <w:rStyle w:val="Hyperlink"/>
                <w:noProof/>
                <w:lang w:val="en-GB"/>
              </w:rPr>
              <w:t>Tagging [X.690 8.14]</w:t>
            </w:r>
            <w:r w:rsidR="00B057C8">
              <w:rPr>
                <w:noProof/>
                <w:webHidden/>
              </w:rPr>
              <w:tab/>
            </w:r>
            <w:r w:rsidR="00B057C8">
              <w:rPr>
                <w:noProof/>
                <w:webHidden/>
              </w:rPr>
              <w:fldChar w:fldCharType="begin"/>
            </w:r>
            <w:r w:rsidR="00B057C8">
              <w:rPr>
                <w:noProof/>
                <w:webHidden/>
              </w:rPr>
              <w:instrText xml:space="preserve"> PAGEREF _Toc378838099 \h </w:instrText>
            </w:r>
            <w:r w:rsidR="00B057C8">
              <w:rPr>
                <w:noProof/>
                <w:webHidden/>
              </w:rPr>
            </w:r>
            <w:r w:rsidR="00B057C8">
              <w:rPr>
                <w:noProof/>
                <w:webHidden/>
              </w:rPr>
              <w:fldChar w:fldCharType="separate"/>
            </w:r>
            <w:r w:rsidR="005B44E8">
              <w:rPr>
                <w:noProof/>
                <w:webHidden/>
              </w:rPr>
              <w:t>11</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00" w:history="1">
            <w:r w:rsidR="00B057C8" w:rsidRPr="003C2CC9">
              <w:rPr>
                <w:rStyle w:val="Hyperlink"/>
                <w:noProof/>
                <w:lang w:val="en-GB"/>
              </w:rPr>
              <w:t>Length forms [X.690 8.1.3]</w:t>
            </w:r>
            <w:r w:rsidR="00B057C8">
              <w:rPr>
                <w:noProof/>
                <w:webHidden/>
              </w:rPr>
              <w:tab/>
            </w:r>
            <w:r w:rsidR="00B057C8">
              <w:rPr>
                <w:noProof/>
                <w:webHidden/>
              </w:rPr>
              <w:fldChar w:fldCharType="begin"/>
            </w:r>
            <w:r w:rsidR="00B057C8">
              <w:rPr>
                <w:noProof/>
                <w:webHidden/>
              </w:rPr>
              <w:instrText xml:space="preserve"> PAGEREF _Toc378838100 \h </w:instrText>
            </w:r>
            <w:r w:rsidR="00B057C8">
              <w:rPr>
                <w:noProof/>
                <w:webHidden/>
              </w:rPr>
            </w:r>
            <w:r w:rsidR="00B057C8">
              <w:rPr>
                <w:noProof/>
                <w:webHidden/>
              </w:rPr>
              <w:fldChar w:fldCharType="separate"/>
            </w:r>
            <w:r w:rsidR="005B44E8">
              <w:rPr>
                <w:noProof/>
                <w:webHidden/>
              </w:rPr>
              <w:t>11</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01" w:history="1">
            <w:r w:rsidR="00B057C8" w:rsidRPr="003C2CC9">
              <w:rPr>
                <w:rStyle w:val="Hyperlink"/>
                <w:noProof/>
                <w:lang w:val="en-GB"/>
              </w:rPr>
              <w:t>Container Usage</w:t>
            </w:r>
            <w:r w:rsidR="00B057C8">
              <w:rPr>
                <w:noProof/>
                <w:webHidden/>
              </w:rPr>
              <w:tab/>
            </w:r>
            <w:r w:rsidR="00B057C8">
              <w:rPr>
                <w:noProof/>
                <w:webHidden/>
              </w:rPr>
              <w:fldChar w:fldCharType="begin"/>
            </w:r>
            <w:r w:rsidR="00B057C8">
              <w:rPr>
                <w:noProof/>
                <w:webHidden/>
              </w:rPr>
              <w:instrText xml:space="preserve"> PAGEREF _Toc378838101 \h </w:instrText>
            </w:r>
            <w:r w:rsidR="00B057C8">
              <w:rPr>
                <w:noProof/>
                <w:webHidden/>
              </w:rPr>
            </w:r>
            <w:r w:rsidR="00B057C8">
              <w:rPr>
                <w:noProof/>
                <w:webHidden/>
              </w:rPr>
              <w:fldChar w:fldCharType="separate"/>
            </w:r>
            <w:r w:rsidR="005B44E8">
              <w:rPr>
                <w:noProof/>
                <w:webHidden/>
              </w:rPr>
              <w:t>11</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02" w:history="1">
            <w:r w:rsidR="00B057C8" w:rsidRPr="003C2CC9">
              <w:rPr>
                <w:rStyle w:val="Hyperlink"/>
                <w:noProof/>
                <w:lang w:val="en-GB"/>
              </w:rPr>
              <w:t>Basic document structure</w:t>
            </w:r>
            <w:r w:rsidR="00B057C8">
              <w:rPr>
                <w:noProof/>
                <w:webHidden/>
              </w:rPr>
              <w:tab/>
            </w:r>
            <w:r w:rsidR="00B057C8">
              <w:rPr>
                <w:noProof/>
                <w:webHidden/>
              </w:rPr>
              <w:fldChar w:fldCharType="begin"/>
            </w:r>
            <w:r w:rsidR="00B057C8">
              <w:rPr>
                <w:noProof/>
                <w:webHidden/>
              </w:rPr>
              <w:instrText xml:space="preserve"> PAGEREF _Toc378838102 \h </w:instrText>
            </w:r>
            <w:r w:rsidR="00B057C8">
              <w:rPr>
                <w:noProof/>
                <w:webHidden/>
              </w:rPr>
            </w:r>
            <w:r w:rsidR="00B057C8">
              <w:rPr>
                <w:noProof/>
                <w:webHidden/>
              </w:rPr>
              <w:fldChar w:fldCharType="separate"/>
            </w:r>
            <w:r w:rsidR="005B44E8">
              <w:rPr>
                <w:noProof/>
                <w:webHidden/>
              </w:rPr>
              <w:t>12</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03" w:history="1">
            <w:r w:rsidR="00B057C8" w:rsidRPr="003C2CC9">
              <w:rPr>
                <w:rStyle w:val="Hyperlink"/>
                <w:noProof/>
                <w:lang w:val="en-GB"/>
              </w:rPr>
              <w:t>Types</w:t>
            </w:r>
            <w:r w:rsidR="00B057C8">
              <w:rPr>
                <w:noProof/>
                <w:webHidden/>
              </w:rPr>
              <w:tab/>
            </w:r>
            <w:r w:rsidR="00B057C8">
              <w:rPr>
                <w:noProof/>
                <w:webHidden/>
              </w:rPr>
              <w:fldChar w:fldCharType="begin"/>
            </w:r>
            <w:r w:rsidR="00B057C8">
              <w:rPr>
                <w:noProof/>
                <w:webHidden/>
              </w:rPr>
              <w:instrText xml:space="preserve"> PAGEREF _Toc378838103 \h </w:instrText>
            </w:r>
            <w:r w:rsidR="00B057C8">
              <w:rPr>
                <w:noProof/>
                <w:webHidden/>
              </w:rPr>
            </w:r>
            <w:r w:rsidR="00B057C8">
              <w:rPr>
                <w:noProof/>
                <w:webHidden/>
              </w:rPr>
              <w:fldChar w:fldCharType="separate"/>
            </w:r>
            <w:r w:rsidR="005B44E8">
              <w:rPr>
                <w:noProof/>
                <w:webHidden/>
              </w:rPr>
              <w:t>12</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04" w:history="1">
            <w:r w:rsidR="00B057C8" w:rsidRPr="003C2CC9">
              <w:rPr>
                <w:rStyle w:val="Hyperlink"/>
                <w:noProof/>
                <w:lang w:val="en-GB"/>
              </w:rPr>
              <w:t>Overview</w:t>
            </w:r>
            <w:r w:rsidR="00B057C8">
              <w:rPr>
                <w:noProof/>
                <w:webHidden/>
              </w:rPr>
              <w:tab/>
            </w:r>
            <w:r w:rsidR="00B057C8">
              <w:rPr>
                <w:noProof/>
                <w:webHidden/>
              </w:rPr>
              <w:fldChar w:fldCharType="begin"/>
            </w:r>
            <w:r w:rsidR="00B057C8">
              <w:rPr>
                <w:noProof/>
                <w:webHidden/>
              </w:rPr>
              <w:instrText xml:space="preserve"> PAGEREF _Toc378838104 \h </w:instrText>
            </w:r>
            <w:r w:rsidR="00B057C8">
              <w:rPr>
                <w:noProof/>
                <w:webHidden/>
              </w:rPr>
            </w:r>
            <w:r w:rsidR="00B057C8">
              <w:rPr>
                <w:noProof/>
                <w:webHidden/>
              </w:rPr>
              <w:fldChar w:fldCharType="separate"/>
            </w:r>
            <w:r w:rsidR="005B44E8">
              <w:rPr>
                <w:noProof/>
                <w:webHidden/>
              </w:rPr>
              <w:t>12</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05" w:history="1">
            <w:r w:rsidR="00B057C8" w:rsidRPr="003C2CC9">
              <w:rPr>
                <w:rStyle w:val="Hyperlink"/>
                <w:noProof/>
              </w:rPr>
              <w:t>Boolean [X.690 8.2]</w:t>
            </w:r>
            <w:r w:rsidR="00B057C8">
              <w:rPr>
                <w:noProof/>
                <w:webHidden/>
              </w:rPr>
              <w:tab/>
            </w:r>
            <w:r w:rsidR="00B057C8">
              <w:rPr>
                <w:noProof/>
                <w:webHidden/>
              </w:rPr>
              <w:fldChar w:fldCharType="begin"/>
            </w:r>
            <w:r w:rsidR="00B057C8">
              <w:rPr>
                <w:noProof/>
                <w:webHidden/>
              </w:rPr>
              <w:instrText xml:space="preserve"> PAGEREF _Toc378838105 \h </w:instrText>
            </w:r>
            <w:r w:rsidR="00B057C8">
              <w:rPr>
                <w:noProof/>
                <w:webHidden/>
              </w:rPr>
            </w:r>
            <w:r w:rsidR="00B057C8">
              <w:rPr>
                <w:noProof/>
                <w:webHidden/>
              </w:rPr>
              <w:fldChar w:fldCharType="separate"/>
            </w:r>
            <w:r w:rsidR="005B44E8">
              <w:rPr>
                <w:noProof/>
                <w:webHidden/>
              </w:rPr>
              <w:t>12</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06" w:history="1">
            <w:r w:rsidR="00B057C8" w:rsidRPr="003C2CC9">
              <w:rPr>
                <w:rStyle w:val="Hyperlink"/>
                <w:noProof/>
                <w:lang w:val="en-GB"/>
              </w:rPr>
              <w:t>Integer [X.690 8.3]</w:t>
            </w:r>
            <w:r w:rsidR="00B057C8">
              <w:rPr>
                <w:noProof/>
                <w:webHidden/>
              </w:rPr>
              <w:tab/>
            </w:r>
            <w:r w:rsidR="00B057C8">
              <w:rPr>
                <w:noProof/>
                <w:webHidden/>
              </w:rPr>
              <w:fldChar w:fldCharType="begin"/>
            </w:r>
            <w:r w:rsidR="00B057C8">
              <w:rPr>
                <w:noProof/>
                <w:webHidden/>
              </w:rPr>
              <w:instrText xml:space="preserve"> PAGEREF _Toc378838106 \h </w:instrText>
            </w:r>
            <w:r w:rsidR="00B057C8">
              <w:rPr>
                <w:noProof/>
                <w:webHidden/>
              </w:rPr>
            </w:r>
            <w:r w:rsidR="00B057C8">
              <w:rPr>
                <w:noProof/>
                <w:webHidden/>
              </w:rPr>
              <w:fldChar w:fldCharType="separate"/>
            </w:r>
            <w:r w:rsidR="005B44E8">
              <w:rPr>
                <w:noProof/>
                <w:webHidden/>
              </w:rPr>
              <w:t>12</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07" w:history="1">
            <w:r w:rsidR="00B057C8" w:rsidRPr="003C2CC9">
              <w:rPr>
                <w:rStyle w:val="Hyperlink"/>
                <w:noProof/>
              </w:rPr>
              <w:t>Real [X.690 8.5]</w:t>
            </w:r>
            <w:r w:rsidR="00B057C8">
              <w:rPr>
                <w:noProof/>
                <w:webHidden/>
              </w:rPr>
              <w:tab/>
            </w:r>
            <w:r w:rsidR="00B057C8">
              <w:rPr>
                <w:noProof/>
                <w:webHidden/>
              </w:rPr>
              <w:fldChar w:fldCharType="begin"/>
            </w:r>
            <w:r w:rsidR="00B057C8">
              <w:rPr>
                <w:noProof/>
                <w:webHidden/>
              </w:rPr>
              <w:instrText xml:space="preserve"> PAGEREF _Toc378838107 \h </w:instrText>
            </w:r>
            <w:r w:rsidR="00B057C8">
              <w:rPr>
                <w:noProof/>
                <w:webHidden/>
              </w:rPr>
            </w:r>
            <w:r w:rsidR="00B057C8">
              <w:rPr>
                <w:noProof/>
                <w:webHidden/>
              </w:rPr>
              <w:fldChar w:fldCharType="separate"/>
            </w:r>
            <w:r w:rsidR="005B44E8">
              <w:rPr>
                <w:noProof/>
                <w:webHidden/>
              </w:rPr>
              <w:t>13</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08" w:history="1">
            <w:r w:rsidR="00B057C8" w:rsidRPr="003C2CC9">
              <w:rPr>
                <w:rStyle w:val="Hyperlink"/>
                <w:noProof/>
                <w:lang w:val="en-GB"/>
              </w:rPr>
              <w:t>UTF8String [X.690 8.21]</w:t>
            </w:r>
            <w:r w:rsidR="00B057C8">
              <w:rPr>
                <w:noProof/>
                <w:webHidden/>
              </w:rPr>
              <w:tab/>
            </w:r>
            <w:r w:rsidR="00B057C8">
              <w:rPr>
                <w:noProof/>
                <w:webHidden/>
              </w:rPr>
              <w:fldChar w:fldCharType="begin"/>
            </w:r>
            <w:r w:rsidR="00B057C8">
              <w:rPr>
                <w:noProof/>
                <w:webHidden/>
              </w:rPr>
              <w:instrText xml:space="preserve"> PAGEREF _Toc378838108 \h </w:instrText>
            </w:r>
            <w:r w:rsidR="00B057C8">
              <w:rPr>
                <w:noProof/>
                <w:webHidden/>
              </w:rPr>
            </w:r>
            <w:r w:rsidR="00B057C8">
              <w:rPr>
                <w:noProof/>
                <w:webHidden/>
              </w:rPr>
              <w:fldChar w:fldCharType="separate"/>
            </w:r>
            <w:r w:rsidR="005B44E8">
              <w:rPr>
                <w:noProof/>
                <w:webHidden/>
              </w:rPr>
              <w:t>13</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09" w:history="1">
            <w:r w:rsidR="00B057C8" w:rsidRPr="003C2CC9">
              <w:rPr>
                <w:rStyle w:val="Hyperlink"/>
                <w:noProof/>
                <w:lang w:val="en-GB"/>
              </w:rPr>
              <w:t>Octet String [X.690 8.7]</w:t>
            </w:r>
            <w:r w:rsidR="00B057C8">
              <w:rPr>
                <w:noProof/>
                <w:webHidden/>
              </w:rPr>
              <w:tab/>
            </w:r>
            <w:r w:rsidR="00B057C8">
              <w:rPr>
                <w:noProof/>
                <w:webHidden/>
              </w:rPr>
              <w:fldChar w:fldCharType="begin"/>
            </w:r>
            <w:r w:rsidR="00B057C8">
              <w:rPr>
                <w:noProof/>
                <w:webHidden/>
              </w:rPr>
              <w:instrText xml:space="preserve"> PAGEREF _Toc378838109 \h </w:instrText>
            </w:r>
            <w:r w:rsidR="00B057C8">
              <w:rPr>
                <w:noProof/>
                <w:webHidden/>
              </w:rPr>
            </w:r>
            <w:r w:rsidR="00B057C8">
              <w:rPr>
                <w:noProof/>
                <w:webHidden/>
              </w:rPr>
              <w:fldChar w:fldCharType="separate"/>
            </w:r>
            <w:r w:rsidR="005B44E8">
              <w:rPr>
                <w:noProof/>
                <w:webHidden/>
              </w:rPr>
              <w:t>13</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10" w:history="1">
            <w:r w:rsidR="00B057C8" w:rsidRPr="003C2CC9">
              <w:rPr>
                <w:rStyle w:val="Hyperlink"/>
                <w:noProof/>
                <w:lang w:val="en-GB"/>
              </w:rPr>
              <w:t>Relative Object Identifier [X.690 8.20]</w:t>
            </w:r>
            <w:r w:rsidR="00B057C8">
              <w:rPr>
                <w:noProof/>
                <w:webHidden/>
              </w:rPr>
              <w:tab/>
            </w:r>
            <w:r w:rsidR="00B057C8">
              <w:rPr>
                <w:noProof/>
                <w:webHidden/>
              </w:rPr>
              <w:fldChar w:fldCharType="begin"/>
            </w:r>
            <w:r w:rsidR="00B057C8">
              <w:rPr>
                <w:noProof/>
                <w:webHidden/>
              </w:rPr>
              <w:instrText xml:space="preserve"> PAGEREF _Toc378838110 \h </w:instrText>
            </w:r>
            <w:r w:rsidR="00B057C8">
              <w:rPr>
                <w:noProof/>
                <w:webHidden/>
              </w:rPr>
            </w:r>
            <w:r w:rsidR="00B057C8">
              <w:rPr>
                <w:noProof/>
                <w:webHidden/>
              </w:rPr>
              <w:fldChar w:fldCharType="separate"/>
            </w:r>
            <w:r w:rsidR="005B44E8">
              <w:rPr>
                <w:noProof/>
                <w:webHidden/>
              </w:rPr>
              <w:t>13</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11" w:history="1">
            <w:r w:rsidR="00B057C8" w:rsidRPr="003C2CC9">
              <w:rPr>
                <w:rStyle w:val="Hyperlink"/>
                <w:noProof/>
                <w:lang w:val="en-GB"/>
              </w:rPr>
              <w:t>Set [X.690 8.11]</w:t>
            </w:r>
            <w:r w:rsidR="00B057C8">
              <w:rPr>
                <w:noProof/>
                <w:webHidden/>
              </w:rPr>
              <w:tab/>
            </w:r>
            <w:r w:rsidR="00B057C8">
              <w:rPr>
                <w:noProof/>
                <w:webHidden/>
              </w:rPr>
              <w:fldChar w:fldCharType="begin"/>
            </w:r>
            <w:r w:rsidR="00B057C8">
              <w:rPr>
                <w:noProof/>
                <w:webHidden/>
              </w:rPr>
              <w:instrText xml:space="preserve"> PAGEREF _Toc378838111 \h </w:instrText>
            </w:r>
            <w:r w:rsidR="00B057C8">
              <w:rPr>
                <w:noProof/>
                <w:webHidden/>
              </w:rPr>
            </w:r>
            <w:r w:rsidR="00B057C8">
              <w:rPr>
                <w:noProof/>
                <w:webHidden/>
              </w:rPr>
              <w:fldChar w:fldCharType="separate"/>
            </w:r>
            <w:r w:rsidR="005B44E8">
              <w:rPr>
                <w:noProof/>
                <w:webHidden/>
              </w:rPr>
              <w:t>13</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12" w:history="1">
            <w:r w:rsidR="00B057C8" w:rsidRPr="003C2CC9">
              <w:rPr>
                <w:rStyle w:val="Hyperlink"/>
                <w:noProof/>
                <w:lang w:val="en-GB"/>
              </w:rPr>
              <w:t>Sequence [X.690 8.9, X.690 8.10]</w:t>
            </w:r>
            <w:r w:rsidR="00B057C8">
              <w:rPr>
                <w:noProof/>
                <w:webHidden/>
              </w:rPr>
              <w:tab/>
            </w:r>
            <w:r w:rsidR="00B057C8">
              <w:rPr>
                <w:noProof/>
                <w:webHidden/>
              </w:rPr>
              <w:fldChar w:fldCharType="begin"/>
            </w:r>
            <w:r w:rsidR="00B057C8">
              <w:rPr>
                <w:noProof/>
                <w:webHidden/>
              </w:rPr>
              <w:instrText xml:space="preserve"> PAGEREF _Toc378838112 \h </w:instrText>
            </w:r>
            <w:r w:rsidR="00B057C8">
              <w:rPr>
                <w:noProof/>
                <w:webHidden/>
              </w:rPr>
            </w:r>
            <w:r w:rsidR="00B057C8">
              <w:rPr>
                <w:noProof/>
                <w:webHidden/>
              </w:rPr>
              <w:fldChar w:fldCharType="separate"/>
            </w:r>
            <w:r w:rsidR="005B44E8">
              <w:rPr>
                <w:noProof/>
                <w:webHidden/>
              </w:rPr>
              <w:t>13</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13" w:history="1">
            <w:r w:rsidR="00B057C8" w:rsidRPr="003C2CC9">
              <w:rPr>
                <w:rStyle w:val="Hyperlink"/>
                <w:noProof/>
                <w:lang w:val="en-GB"/>
              </w:rPr>
              <w:t>Implementation recommendations</w:t>
            </w:r>
            <w:r w:rsidR="00B057C8">
              <w:rPr>
                <w:noProof/>
                <w:webHidden/>
              </w:rPr>
              <w:tab/>
            </w:r>
            <w:r w:rsidR="00B057C8">
              <w:rPr>
                <w:noProof/>
                <w:webHidden/>
              </w:rPr>
              <w:fldChar w:fldCharType="begin"/>
            </w:r>
            <w:r w:rsidR="00B057C8">
              <w:rPr>
                <w:noProof/>
                <w:webHidden/>
              </w:rPr>
              <w:instrText xml:space="preserve"> PAGEREF _Toc378838113 \h </w:instrText>
            </w:r>
            <w:r w:rsidR="00B057C8">
              <w:rPr>
                <w:noProof/>
                <w:webHidden/>
              </w:rPr>
            </w:r>
            <w:r w:rsidR="00B057C8">
              <w:rPr>
                <w:noProof/>
                <w:webHidden/>
              </w:rPr>
              <w:fldChar w:fldCharType="separate"/>
            </w:r>
            <w:r w:rsidR="005B44E8">
              <w:rPr>
                <w:noProof/>
                <w:webHidden/>
              </w:rPr>
              <w:t>14</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14" w:history="1">
            <w:r w:rsidR="00B057C8" w:rsidRPr="003C2CC9">
              <w:rPr>
                <w:rStyle w:val="Hyperlink"/>
                <w:noProof/>
                <w:lang w:val="en-GB"/>
              </w:rPr>
              <w:t>Encoder</w:t>
            </w:r>
            <w:r w:rsidR="00B057C8">
              <w:rPr>
                <w:noProof/>
                <w:webHidden/>
              </w:rPr>
              <w:tab/>
            </w:r>
            <w:r w:rsidR="00B057C8">
              <w:rPr>
                <w:noProof/>
                <w:webHidden/>
              </w:rPr>
              <w:fldChar w:fldCharType="begin"/>
            </w:r>
            <w:r w:rsidR="00B057C8">
              <w:rPr>
                <w:noProof/>
                <w:webHidden/>
              </w:rPr>
              <w:instrText xml:space="preserve"> PAGEREF _Toc378838114 \h </w:instrText>
            </w:r>
            <w:r w:rsidR="00B057C8">
              <w:rPr>
                <w:noProof/>
                <w:webHidden/>
              </w:rPr>
            </w:r>
            <w:r w:rsidR="00B057C8">
              <w:rPr>
                <w:noProof/>
                <w:webHidden/>
              </w:rPr>
              <w:fldChar w:fldCharType="separate"/>
            </w:r>
            <w:r w:rsidR="005B44E8">
              <w:rPr>
                <w:noProof/>
                <w:webHidden/>
              </w:rPr>
              <w:t>14</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15" w:history="1">
            <w:r w:rsidR="00B057C8" w:rsidRPr="003C2CC9">
              <w:rPr>
                <w:rStyle w:val="Hyperlink"/>
                <w:noProof/>
                <w:lang w:val="en-GB"/>
              </w:rPr>
              <w:t>Decoder</w:t>
            </w:r>
            <w:r w:rsidR="00B057C8">
              <w:rPr>
                <w:noProof/>
                <w:webHidden/>
              </w:rPr>
              <w:tab/>
            </w:r>
            <w:r w:rsidR="00B057C8">
              <w:rPr>
                <w:noProof/>
                <w:webHidden/>
              </w:rPr>
              <w:fldChar w:fldCharType="begin"/>
            </w:r>
            <w:r w:rsidR="00B057C8">
              <w:rPr>
                <w:noProof/>
                <w:webHidden/>
              </w:rPr>
              <w:instrText xml:space="preserve"> PAGEREF _Toc378838115 \h </w:instrText>
            </w:r>
            <w:r w:rsidR="00B057C8">
              <w:rPr>
                <w:noProof/>
                <w:webHidden/>
              </w:rPr>
            </w:r>
            <w:r w:rsidR="00B057C8">
              <w:rPr>
                <w:noProof/>
                <w:webHidden/>
              </w:rPr>
              <w:fldChar w:fldCharType="separate"/>
            </w:r>
            <w:r w:rsidR="005B44E8">
              <w:rPr>
                <w:noProof/>
                <w:webHidden/>
              </w:rPr>
              <w:t>14</w:t>
            </w:r>
            <w:r w:rsidR="00B057C8">
              <w:rPr>
                <w:noProof/>
                <w:webHidden/>
              </w:rPr>
              <w:fldChar w:fldCharType="end"/>
            </w:r>
          </w:hyperlink>
        </w:p>
        <w:p w:rsidR="00B057C8" w:rsidRDefault="00FF5082">
          <w:pPr>
            <w:pStyle w:val="TOC1"/>
            <w:tabs>
              <w:tab w:val="right" w:leader="dot" w:pos="9350"/>
            </w:tabs>
            <w:rPr>
              <w:rFonts w:asciiTheme="minorHAnsi" w:eastAsiaTheme="minorEastAsia" w:hAnsiTheme="minorHAnsi" w:cstheme="minorBidi"/>
              <w:noProof/>
              <w:color w:val="auto"/>
              <w:lang w:val="de-DE" w:eastAsia="de-DE"/>
            </w:rPr>
          </w:pPr>
          <w:hyperlink w:anchor="_Toc378838116" w:history="1">
            <w:r w:rsidR="00B057C8" w:rsidRPr="003C2CC9">
              <w:rPr>
                <w:rStyle w:val="Hyperlink"/>
                <w:noProof/>
                <w:lang w:val="en-GB"/>
              </w:rPr>
              <w:t>Glow specification</w:t>
            </w:r>
            <w:r w:rsidR="00B057C8">
              <w:rPr>
                <w:noProof/>
                <w:webHidden/>
              </w:rPr>
              <w:tab/>
            </w:r>
            <w:r w:rsidR="00B057C8">
              <w:rPr>
                <w:noProof/>
                <w:webHidden/>
              </w:rPr>
              <w:fldChar w:fldCharType="begin"/>
            </w:r>
            <w:r w:rsidR="00B057C8">
              <w:rPr>
                <w:noProof/>
                <w:webHidden/>
              </w:rPr>
              <w:instrText xml:space="preserve"> PAGEREF _Toc378838116 \h </w:instrText>
            </w:r>
            <w:r w:rsidR="00B057C8">
              <w:rPr>
                <w:noProof/>
                <w:webHidden/>
              </w:rPr>
            </w:r>
            <w:r w:rsidR="00B057C8">
              <w:rPr>
                <w:noProof/>
                <w:webHidden/>
              </w:rPr>
              <w:fldChar w:fldCharType="separate"/>
            </w:r>
            <w:r w:rsidR="005B44E8">
              <w:rPr>
                <w:noProof/>
                <w:webHidden/>
              </w:rPr>
              <w:t>15</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17"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_Toc378838117 \h </w:instrText>
            </w:r>
            <w:r w:rsidR="00B057C8">
              <w:rPr>
                <w:noProof/>
                <w:webHidden/>
              </w:rPr>
            </w:r>
            <w:r w:rsidR="00B057C8">
              <w:rPr>
                <w:noProof/>
                <w:webHidden/>
              </w:rPr>
              <w:fldChar w:fldCharType="separate"/>
            </w:r>
            <w:r w:rsidR="005B44E8">
              <w:rPr>
                <w:noProof/>
                <w:webHidden/>
              </w:rPr>
              <w:t>15</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18" w:history="1">
            <w:r w:rsidR="00B057C8" w:rsidRPr="003C2CC9">
              <w:rPr>
                <w:rStyle w:val="Hyperlink"/>
                <w:noProof/>
                <w:lang w:val="en-GB"/>
              </w:rPr>
              <w:t>Data types and properties</w:t>
            </w:r>
            <w:r w:rsidR="00B057C8">
              <w:rPr>
                <w:noProof/>
                <w:webHidden/>
              </w:rPr>
              <w:tab/>
            </w:r>
            <w:r w:rsidR="00B057C8">
              <w:rPr>
                <w:noProof/>
                <w:webHidden/>
              </w:rPr>
              <w:fldChar w:fldCharType="begin"/>
            </w:r>
            <w:r w:rsidR="00B057C8">
              <w:rPr>
                <w:noProof/>
                <w:webHidden/>
              </w:rPr>
              <w:instrText xml:space="preserve"> PAGEREF _Toc378838118 \h </w:instrText>
            </w:r>
            <w:r w:rsidR="00B057C8">
              <w:rPr>
                <w:noProof/>
                <w:webHidden/>
              </w:rPr>
            </w:r>
            <w:r w:rsidR="00B057C8">
              <w:rPr>
                <w:noProof/>
                <w:webHidden/>
              </w:rPr>
              <w:fldChar w:fldCharType="separate"/>
            </w:r>
            <w:r w:rsidR="005B44E8">
              <w:rPr>
                <w:noProof/>
                <w:webHidden/>
              </w:rPr>
              <w:t>15</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19" w:history="1">
            <w:r w:rsidR="00B057C8" w:rsidRPr="003C2CC9">
              <w:rPr>
                <w:rStyle w:val="Hyperlink"/>
                <w:noProof/>
                <w:lang w:val="en-GB"/>
              </w:rPr>
              <w:t>The tag format</w:t>
            </w:r>
            <w:r w:rsidR="00B057C8">
              <w:rPr>
                <w:noProof/>
                <w:webHidden/>
              </w:rPr>
              <w:tab/>
            </w:r>
            <w:r w:rsidR="00B057C8">
              <w:rPr>
                <w:noProof/>
                <w:webHidden/>
              </w:rPr>
              <w:fldChar w:fldCharType="begin"/>
            </w:r>
            <w:r w:rsidR="00B057C8">
              <w:rPr>
                <w:noProof/>
                <w:webHidden/>
              </w:rPr>
              <w:instrText xml:space="preserve"> PAGEREF _Toc378838119 \h </w:instrText>
            </w:r>
            <w:r w:rsidR="00B057C8">
              <w:rPr>
                <w:noProof/>
                <w:webHidden/>
              </w:rPr>
            </w:r>
            <w:r w:rsidR="00B057C8">
              <w:rPr>
                <w:noProof/>
                <w:webHidden/>
              </w:rPr>
              <w:fldChar w:fldCharType="separate"/>
            </w:r>
            <w:r w:rsidR="005B44E8">
              <w:rPr>
                <w:noProof/>
                <w:webHidden/>
              </w:rPr>
              <w:t>15</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20" w:history="1">
            <w:r w:rsidR="00B057C8" w:rsidRPr="003C2CC9">
              <w:rPr>
                <w:rStyle w:val="Hyperlink"/>
                <w:noProof/>
                <w:lang w:val="en-GB"/>
              </w:rPr>
              <w:t>Application defined tags</w:t>
            </w:r>
            <w:r w:rsidR="00B057C8">
              <w:rPr>
                <w:noProof/>
                <w:webHidden/>
              </w:rPr>
              <w:tab/>
            </w:r>
            <w:r w:rsidR="00B057C8">
              <w:rPr>
                <w:noProof/>
                <w:webHidden/>
              </w:rPr>
              <w:fldChar w:fldCharType="begin"/>
            </w:r>
            <w:r w:rsidR="00B057C8">
              <w:rPr>
                <w:noProof/>
                <w:webHidden/>
              </w:rPr>
              <w:instrText xml:space="preserve"> PAGEREF _Toc378838120 \h </w:instrText>
            </w:r>
            <w:r w:rsidR="00B057C8">
              <w:rPr>
                <w:noProof/>
                <w:webHidden/>
              </w:rPr>
            </w:r>
            <w:r w:rsidR="00B057C8">
              <w:rPr>
                <w:noProof/>
                <w:webHidden/>
              </w:rPr>
              <w:fldChar w:fldCharType="separate"/>
            </w:r>
            <w:r w:rsidR="005B44E8">
              <w:rPr>
                <w:noProof/>
                <w:webHidden/>
              </w:rPr>
              <w:t>16</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21" w:history="1">
            <w:r w:rsidR="00B057C8" w:rsidRPr="003C2CC9">
              <w:rPr>
                <w:rStyle w:val="Hyperlink"/>
                <w:noProof/>
                <w:lang w:val="en-GB"/>
              </w:rPr>
              <w:t>Application defined types</w:t>
            </w:r>
            <w:r w:rsidR="00B057C8">
              <w:rPr>
                <w:noProof/>
                <w:webHidden/>
              </w:rPr>
              <w:tab/>
            </w:r>
            <w:r w:rsidR="00B057C8">
              <w:rPr>
                <w:noProof/>
                <w:webHidden/>
              </w:rPr>
              <w:fldChar w:fldCharType="begin"/>
            </w:r>
            <w:r w:rsidR="00B057C8">
              <w:rPr>
                <w:noProof/>
                <w:webHidden/>
              </w:rPr>
              <w:instrText xml:space="preserve"> PAGEREF _Toc378838121 \h </w:instrText>
            </w:r>
            <w:r w:rsidR="00B057C8">
              <w:rPr>
                <w:noProof/>
                <w:webHidden/>
              </w:rPr>
            </w:r>
            <w:r w:rsidR="00B057C8">
              <w:rPr>
                <w:noProof/>
                <w:webHidden/>
              </w:rPr>
              <w:fldChar w:fldCharType="separate"/>
            </w:r>
            <w:r w:rsidR="005B44E8">
              <w:rPr>
                <w:noProof/>
                <w:webHidden/>
              </w:rPr>
              <w:t>17</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22" w:history="1">
            <w:r w:rsidR="00B057C8" w:rsidRPr="003C2CC9">
              <w:rPr>
                <w:rStyle w:val="Hyperlink"/>
                <w:noProof/>
                <w:lang w:val="en-GB"/>
              </w:rPr>
              <w:t>Glow specific properties</w:t>
            </w:r>
            <w:r w:rsidR="00B057C8">
              <w:rPr>
                <w:noProof/>
                <w:webHidden/>
              </w:rPr>
              <w:tab/>
            </w:r>
            <w:r w:rsidR="00B057C8">
              <w:rPr>
                <w:noProof/>
                <w:webHidden/>
              </w:rPr>
              <w:fldChar w:fldCharType="begin"/>
            </w:r>
            <w:r w:rsidR="00B057C8">
              <w:rPr>
                <w:noProof/>
                <w:webHidden/>
              </w:rPr>
              <w:instrText xml:space="preserve"> PAGEREF _Toc378838122 \h </w:instrText>
            </w:r>
            <w:r w:rsidR="00B057C8">
              <w:rPr>
                <w:noProof/>
                <w:webHidden/>
              </w:rPr>
            </w:r>
            <w:r w:rsidR="00B057C8">
              <w:rPr>
                <w:noProof/>
                <w:webHidden/>
              </w:rPr>
              <w:fldChar w:fldCharType="separate"/>
            </w:r>
            <w:r w:rsidR="005B44E8">
              <w:rPr>
                <w:noProof/>
                <w:webHidden/>
              </w:rPr>
              <w:t>22</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23" w:history="1">
            <w:r w:rsidR="00B057C8" w:rsidRPr="003C2CC9">
              <w:rPr>
                <w:rStyle w:val="Hyperlink"/>
                <w:noProof/>
                <w:lang w:val="en-GB"/>
              </w:rPr>
              <w:t>Application defined commands</w:t>
            </w:r>
            <w:r w:rsidR="00B057C8">
              <w:rPr>
                <w:noProof/>
                <w:webHidden/>
              </w:rPr>
              <w:tab/>
            </w:r>
            <w:r w:rsidR="00B057C8">
              <w:rPr>
                <w:noProof/>
                <w:webHidden/>
              </w:rPr>
              <w:fldChar w:fldCharType="begin"/>
            </w:r>
            <w:r w:rsidR="00B057C8">
              <w:rPr>
                <w:noProof/>
                <w:webHidden/>
              </w:rPr>
              <w:instrText xml:space="preserve"> PAGEREF _Toc378838123 \h </w:instrText>
            </w:r>
            <w:r w:rsidR="00B057C8">
              <w:rPr>
                <w:noProof/>
                <w:webHidden/>
              </w:rPr>
            </w:r>
            <w:r w:rsidR="00B057C8">
              <w:rPr>
                <w:noProof/>
                <w:webHidden/>
              </w:rPr>
              <w:fldChar w:fldCharType="separate"/>
            </w:r>
            <w:r w:rsidR="005B44E8">
              <w:rPr>
                <w:noProof/>
                <w:webHidden/>
              </w:rPr>
              <w:t>29</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24" w:history="1">
            <w:r w:rsidR="00B057C8" w:rsidRPr="003C2CC9">
              <w:rPr>
                <w:rStyle w:val="Hyperlink"/>
                <w:noProof/>
                <w:lang w:val="en-GB"/>
              </w:rPr>
              <w:t>Ember+ 1.1: Matrix Extensions</w:t>
            </w:r>
            <w:r w:rsidR="00B057C8">
              <w:rPr>
                <w:noProof/>
                <w:webHidden/>
              </w:rPr>
              <w:tab/>
            </w:r>
            <w:r w:rsidR="00B057C8">
              <w:rPr>
                <w:noProof/>
                <w:webHidden/>
              </w:rPr>
              <w:fldChar w:fldCharType="begin"/>
            </w:r>
            <w:r w:rsidR="00B057C8">
              <w:rPr>
                <w:noProof/>
                <w:webHidden/>
              </w:rPr>
              <w:instrText xml:space="preserve"> PAGEREF _Toc378838124 \h </w:instrText>
            </w:r>
            <w:r w:rsidR="00B057C8">
              <w:rPr>
                <w:noProof/>
                <w:webHidden/>
              </w:rPr>
            </w:r>
            <w:r w:rsidR="00B057C8">
              <w:rPr>
                <w:noProof/>
                <w:webHidden/>
              </w:rPr>
              <w:fldChar w:fldCharType="separate"/>
            </w:r>
            <w:r w:rsidR="005B44E8">
              <w:rPr>
                <w:noProof/>
                <w:webHidden/>
              </w:rPr>
              <w:t>31</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25"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_Toc378838125 \h </w:instrText>
            </w:r>
            <w:r w:rsidR="00B057C8">
              <w:rPr>
                <w:noProof/>
                <w:webHidden/>
              </w:rPr>
            </w:r>
            <w:r w:rsidR="00B057C8">
              <w:rPr>
                <w:noProof/>
                <w:webHidden/>
              </w:rPr>
              <w:fldChar w:fldCharType="separate"/>
            </w:r>
            <w:r w:rsidR="005B44E8">
              <w:rPr>
                <w:noProof/>
                <w:webHidden/>
              </w:rPr>
              <w:t>31</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26"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_Toc378838126 \h </w:instrText>
            </w:r>
            <w:r w:rsidR="00B057C8">
              <w:rPr>
                <w:noProof/>
                <w:webHidden/>
              </w:rPr>
            </w:r>
            <w:r w:rsidR="00B057C8">
              <w:rPr>
                <w:noProof/>
                <w:webHidden/>
              </w:rPr>
              <w:fldChar w:fldCharType="separate"/>
            </w:r>
            <w:r w:rsidR="005B44E8">
              <w:rPr>
                <w:noProof/>
                <w:webHidden/>
              </w:rPr>
              <w:t>31</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27" w:history="1">
            <w:r w:rsidR="00B057C8" w:rsidRPr="003C2CC9">
              <w:rPr>
                <w:rStyle w:val="Hyperlink"/>
                <w:noProof/>
              </w:rPr>
              <w:t>Use Cases</w:t>
            </w:r>
            <w:r w:rsidR="00B057C8">
              <w:rPr>
                <w:noProof/>
                <w:webHidden/>
              </w:rPr>
              <w:tab/>
            </w:r>
            <w:r w:rsidR="00B057C8">
              <w:rPr>
                <w:noProof/>
                <w:webHidden/>
              </w:rPr>
              <w:fldChar w:fldCharType="begin"/>
            </w:r>
            <w:r w:rsidR="00B057C8">
              <w:rPr>
                <w:noProof/>
                <w:webHidden/>
              </w:rPr>
              <w:instrText xml:space="preserve"> PAGEREF _Toc378838127 \h </w:instrText>
            </w:r>
            <w:r w:rsidR="00B057C8">
              <w:rPr>
                <w:noProof/>
                <w:webHidden/>
              </w:rPr>
            </w:r>
            <w:r w:rsidR="00B057C8">
              <w:rPr>
                <w:noProof/>
                <w:webHidden/>
              </w:rPr>
              <w:fldChar w:fldCharType="separate"/>
            </w:r>
            <w:r w:rsidR="005B44E8">
              <w:rPr>
                <w:noProof/>
                <w:webHidden/>
              </w:rPr>
              <w:t>38</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28" w:history="1">
            <w:r w:rsidR="00B057C8" w:rsidRPr="003C2CC9">
              <w:rPr>
                <w:rStyle w:val="Hyperlink"/>
                <w:noProof/>
                <w:lang w:val="en-US"/>
              </w:rPr>
              <w:t>Performance Characteristics</w:t>
            </w:r>
            <w:r w:rsidR="00B057C8">
              <w:rPr>
                <w:noProof/>
                <w:webHidden/>
              </w:rPr>
              <w:tab/>
            </w:r>
            <w:r w:rsidR="00B057C8">
              <w:rPr>
                <w:noProof/>
                <w:webHidden/>
              </w:rPr>
              <w:fldChar w:fldCharType="begin"/>
            </w:r>
            <w:r w:rsidR="00B057C8">
              <w:rPr>
                <w:noProof/>
                <w:webHidden/>
              </w:rPr>
              <w:instrText xml:space="preserve"> PAGEREF _Toc378838128 \h </w:instrText>
            </w:r>
            <w:r w:rsidR="00B057C8">
              <w:rPr>
                <w:noProof/>
                <w:webHidden/>
              </w:rPr>
            </w:r>
            <w:r w:rsidR="00B057C8">
              <w:rPr>
                <w:noProof/>
                <w:webHidden/>
              </w:rPr>
              <w:fldChar w:fldCharType="separate"/>
            </w:r>
            <w:r w:rsidR="005B44E8">
              <w:rPr>
                <w:noProof/>
                <w:webHidden/>
              </w:rPr>
              <w:t>43</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29" w:history="1">
            <w:r w:rsidR="00B057C8" w:rsidRPr="003C2CC9">
              <w:rPr>
                <w:rStyle w:val="Hyperlink"/>
                <w:noProof/>
                <w:lang w:val="en-GB"/>
              </w:rPr>
              <w:t>Ember+ 1.2: Function Extensions</w:t>
            </w:r>
            <w:r w:rsidR="00B057C8">
              <w:rPr>
                <w:noProof/>
                <w:webHidden/>
              </w:rPr>
              <w:tab/>
            </w:r>
            <w:r w:rsidR="00B057C8">
              <w:rPr>
                <w:noProof/>
                <w:webHidden/>
              </w:rPr>
              <w:fldChar w:fldCharType="begin"/>
            </w:r>
            <w:r w:rsidR="00B057C8">
              <w:rPr>
                <w:noProof/>
                <w:webHidden/>
              </w:rPr>
              <w:instrText xml:space="preserve"> PAGEREF _Toc378838129 \h </w:instrText>
            </w:r>
            <w:r w:rsidR="00B057C8">
              <w:rPr>
                <w:noProof/>
                <w:webHidden/>
              </w:rPr>
            </w:r>
            <w:r w:rsidR="00B057C8">
              <w:rPr>
                <w:noProof/>
                <w:webHidden/>
              </w:rPr>
              <w:fldChar w:fldCharType="separate"/>
            </w:r>
            <w:r w:rsidR="005B44E8">
              <w:rPr>
                <w:noProof/>
                <w:webHidden/>
              </w:rPr>
              <w:t>44</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30"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_Toc378838130 \h </w:instrText>
            </w:r>
            <w:r w:rsidR="00B057C8">
              <w:rPr>
                <w:noProof/>
                <w:webHidden/>
              </w:rPr>
            </w:r>
            <w:r w:rsidR="00B057C8">
              <w:rPr>
                <w:noProof/>
                <w:webHidden/>
              </w:rPr>
              <w:fldChar w:fldCharType="separate"/>
            </w:r>
            <w:r w:rsidR="005B44E8">
              <w:rPr>
                <w:noProof/>
                <w:webHidden/>
              </w:rPr>
              <w:t>44</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31"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_Toc378838131 \h </w:instrText>
            </w:r>
            <w:r w:rsidR="00B057C8">
              <w:rPr>
                <w:noProof/>
                <w:webHidden/>
              </w:rPr>
            </w:r>
            <w:r w:rsidR="00B057C8">
              <w:rPr>
                <w:noProof/>
                <w:webHidden/>
              </w:rPr>
              <w:fldChar w:fldCharType="separate"/>
            </w:r>
            <w:r w:rsidR="005B44E8">
              <w:rPr>
                <w:noProof/>
                <w:webHidden/>
              </w:rPr>
              <w:t>44</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32" w:history="1">
            <w:r w:rsidR="00B057C8" w:rsidRPr="003C2CC9">
              <w:rPr>
                <w:rStyle w:val="Hyperlink"/>
                <w:noProof/>
                <w:lang w:val="en-US"/>
              </w:rPr>
              <w:t>Use Cases</w:t>
            </w:r>
            <w:r w:rsidR="00B057C8">
              <w:rPr>
                <w:noProof/>
                <w:webHidden/>
              </w:rPr>
              <w:tab/>
            </w:r>
            <w:r w:rsidR="00B057C8">
              <w:rPr>
                <w:noProof/>
                <w:webHidden/>
              </w:rPr>
              <w:fldChar w:fldCharType="begin"/>
            </w:r>
            <w:r w:rsidR="00B057C8">
              <w:rPr>
                <w:noProof/>
                <w:webHidden/>
              </w:rPr>
              <w:instrText xml:space="preserve"> PAGEREF _Toc378838132 \h </w:instrText>
            </w:r>
            <w:r w:rsidR="00B057C8">
              <w:rPr>
                <w:noProof/>
                <w:webHidden/>
              </w:rPr>
            </w:r>
            <w:r w:rsidR="00B057C8">
              <w:rPr>
                <w:noProof/>
                <w:webHidden/>
              </w:rPr>
              <w:fldChar w:fldCharType="separate"/>
            </w:r>
            <w:r w:rsidR="005B44E8">
              <w:rPr>
                <w:noProof/>
                <w:webHidden/>
              </w:rPr>
              <w:t>46</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33" w:history="1">
            <w:r w:rsidR="00B057C8" w:rsidRPr="003C2CC9">
              <w:rPr>
                <w:rStyle w:val="Hyperlink"/>
                <w:noProof/>
                <w:lang w:val="en-GB"/>
              </w:rPr>
              <w:t>Ember+ 1.3: Schema Extensions</w:t>
            </w:r>
            <w:r w:rsidR="00B057C8">
              <w:rPr>
                <w:noProof/>
                <w:webHidden/>
              </w:rPr>
              <w:tab/>
            </w:r>
            <w:r w:rsidR="00B057C8">
              <w:rPr>
                <w:noProof/>
                <w:webHidden/>
              </w:rPr>
              <w:fldChar w:fldCharType="begin"/>
            </w:r>
            <w:r w:rsidR="00B057C8">
              <w:rPr>
                <w:noProof/>
                <w:webHidden/>
              </w:rPr>
              <w:instrText xml:space="preserve"> PAGEREF _Toc378838133 \h </w:instrText>
            </w:r>
            <w:r w:rsidR="00B057C8">
              <w:rPr>
                <w:noProof/>
                <w:webHidden/>
              </w:rPr>
            </w:r>
            <w:r w:rsidR="00B057C8">
              <w:rPr>
                <w:noProof/>
                <w:webHidden/>
              </w:rPr>
              <w:fldChar w:fldCharType="separate"/>
            </w:r>
            <w:r w:rsidR="005B44E8">
              <w:rPr>
                <w:noProof/>
                <w:webHidden/>
              </w:rPr>
              <w:t>48</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34" w:history="1">
            <w:r w:rsidR="00B057C8" w:rsidRPr="003C2CC9">
              <w:rPr>
                <w:rStyle w:val="Hyperlink"/>
                <w:noProof/>
                <w:lang w:val="en-GB"/>
              </w:rPr>
              <w:t>Purpose</w:t>
            </w:r>
            <w:r w:rsidR="00B057C8">
              <w:rPr>
                <w:noProof/>
                <w:webHidden/>
              </w:rPr>
              <w:tab/>
            </w:r>
            <w:r w:rsidR="00B057C8">
              <w:rPr>
                <w:noProof/>
                <w:webHidden/>
              </w:rPr>
              <w:fldChar w:fldCharType="begin"/>
            </w:r>
            <w:r w:rsidR="00B057C8">
              <w:rPr>
                <w:noProof/>
                <w:webHidden/>
              </w:rPr>
              <w:instrText xml:space="preserve"> PAGEREF _Toc378838134 \h </w:instrText>
            </w:r>
            <w:r w:rsidR="00B057C8">
              <w:rPr>
                <w:noProof/>
                <w:webHidden/>
              </w:rPr>
            </w:r>
            <w:r w:rsidR="00B057C8">
              <w:rPr>
                <w:noProof/>
                <w:webHidden/>
              </w:rPr>
              <w:fldChar w:fldCharType="separate"/>
            </w:r>
            <w:r w:rsidR="005B44E8">
              <w:rPr>
                <w:noProof/>
                <w:webHidden/>
              </w:rPr>
              <w:t>48</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35" w:history="1">
            <w:r w:rsidR="00B057C8" w:rsidRPr="003C2CC9">
              <w:rPr>
                <w:rStyle w:val="Hyperlink"/>
                <w:noProof/>
                <w:lang w:val="en-GB"/>
              </w:rPr>
              <w:t>Identification within an Ember+ Tree</w:t>
            </w:r>
            <w:r w:rsidR="00B057C8">
              <w:rPr>
                <w:noProof/>
                <w:webHidden/>
              </w:rPr>
              <w:tab/>
            </w:r>
            <w:r w:rsidR="00B057C8">
              <w:rPr>
                <w:noProof/>
                <w:webHidden/>
              </w:rPr>
              <w:fldChar w:fldCharType="begin"/>
            </w:r>
            <w:r w:rsidR="00B057C8">
              <w:rPr>
                <w:noProof/>
                <w:webHidden/>
              </w:rPr>
              <w:instrText xml:space="preserve"> PAGEREF _Toc378838135 \h </w:instrText>
            </w:r>
            <w:r w:rsidR="00B057C8">
              <w:rPr>
                <w:noProof/>
                <w:webHidden/>
              </w:rPr>
            </w:r>
            <w:r w:rsidR="00B057C8">
              <w:rPr>
                <w:noProof/>
                <w:webHidden/>
              </w:rPr>
              <w:fldChar w:fldCharType="separate"/>
            </w:r>
            <w:r w:rsidR="005B44E8">
              <w:rPr>
                <w:noProof/>
                <w:webHidden/>
              </w:rPr>
              <w:t>48</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36" w:history="1">
            <w:r w:rsidR="00B057C8" w:rsidRPr="003C2CC9">
              <w:rPr>
                <w:rStyle w:val="Hyperlink"/>
                <w:noProof/>
                <w:lang w:val="en-US"/>
              </w:rPr>
              <w:t>Scope</w:t>
            </w:r>
            <w:r w:rsidR="00B057C8">
              <w:rPr>
                <w:noProof/>
                <w:webHidden/>
              </w:rPr>
              <w:tab/>
            </w:r>
            <w:r w:rsidR="00B057C8">
              <w:rPr>
                <w:noProof/>
                <w:webHidden/>
              </w:rPr>
              <w:fldChar w:fldCharType="begin"/>
            </w:r>
            <w:r w:rsidR="00B057C8">
              <w:rPr>
                <w:noProof/>
                <w:webHidden/>
              </w:rPr>
              <w:instrText xml:space="preserve"> PAGEREF _Toc378838136 \h </w:instrText>
            </w:r>
            <w:r w:rsidR="00B057C8">
              <w:rPr>
                <w:noProof/>
                <w:webHidden/>
              </w:rPr>
            </w:r>
            <w:r w:rsidR="00B057C8">
              <w:rPr>
                <w:noProof/>
                <w:webHidden/>
              </w:rPr>
              <w:fldChar w:fldCharType="separate"/>
            </w:r>
            <w:r w:rsidR="005B44E8">
              <w:rPr>
                <w:noProof/>
                <w:webHidden/>
              </w:rPr>
              <w:t>48</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37" w:history="1">
            <w:r w:rsidR="00B057C8" w:rsidRPr="003C2CC9">
              <w:rPr>
                <w:rStyle w:val="Hyperlink"/>
                <w:noProof/>
                <w:lang w:val="en-US"/>
              </w:rPr>
              <w:t>Schema definition</w:t>
            </w:r>
            <w:r w:rsidR="00B057C8">
              <w:rPr>
                <w:noProof/>
                <w:webHidden/>
              </w:rPr>
              <w:tab/>
            </w:r>
            <w:r w:rsidR="00B057C8">
              <w:rPr>
                <w:noProof/>
                <w:webHidden/>
              </w:rPr>
              <w:fldChar w:fldCharType="begin"/>
            </w:r>
            <w:r w:rsidR="00B057C8">
              <w:rPr>
                <w:noProof/>
                <w:webHidden/>
              </w:rPr>
              <w:instrText xml:space="preserve"> PAGEREF _Toc378838137 \h </w:instrText>
            </w:r>
            <w:r w:rsidR="00B057C8">
              <w:rPr>
                <w:noProof/>
                <w:webHidden/>
              </w:rPr>
            </w:r>
            <w:r w:rsidR="00B057C8">
              <w:rPr>
                <w:noProof/>
                <w:webHidden/>
              </w:rPr>
              <w:fldChar w:fldCharType="separate"/>
            </w:r>
            <w:r w:rsidR="005B44E8">
              <w:rPr>
                <w:noProof/>
                <w:webHidden/>
              </w:rPr>
              <w:t>48</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38" w:history="1">
            <w:r w:rsidR="00B057C8" w:rsidRPr="003C2CC9">
              <w:rPr>
                <w:rStyle w:val="Hyperlink"/>
                <w:noProof/>
                <w:lang w:val="en-US"/>
              </w:rPr>
              <w:t>Application Notes</w:t>
            </w:r>
            <w:r w:rsidR="00B057C8">
              <w:rPr>
                <w:noProof/>
                <w:webHidden/>
              </w:rPr>
              <w:tab/>
            </w:r>
            <w:r w:rsidR="00B057C8">
              <w:rPr>
                <w:noProof/>
                <w:webHidden/>
              </w:rPr>
              <w:fldChar w:fldCharType="begin"/>
            </w:r>
            <w:r w:rsidR="00B057C8">
              <w:rPr>
                <w:noProof/>
                <w:webHidden/>
              </w:rPr>
              <w:instrText xml:space="preserve"> PAGEREF _Toc378838138 \h </w:instrText>
            </w:r>
            <w:r w:rsidR="00B057C8">
              <w:rPr>
                <w:noProof/>
                <w:webHidden/>
              </w:rPr>
            </w:r>
            <w:r w:rsidR="00B057C8">
              <w:rPr>
                <w:noProof/>
                <w:webHidden/>
              </w:rPr>
              <w:fldChar w:fldCharType="separate"/>
            </w:r>
            <w:r w:rsidR="005B44E8">
              <w:rPr>
                <w:noProof/>
                <w:webHidden/>
              </w:rPr>
              <w:t>49</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39" w:history="1">
            <w:r w:rsidR="00B057C8" w:rsidRPr="003C2CC9">
              <w:rPr>
                <w:rStyle w:val="Hyperlink"/>
                <w:noProof/>
                <w:lang w:val="en-US"/>
              </w:rPr>
              <w:t>Syntax of Schema Identifiers</w:t>
            </w:r>
            <w:r w:rsidR="00B057C8">
              <w:rPr>
                <w:noProof/>
                <w:webHidden/>
              </w:rPr>
              <w:tab/>
            </w:r>
            <w:r w:rsidR="00B057C8">
              <w:rPr>
                <w:noProof/>
                <w:webHidden/>
              </w:rPr>
              <w:fldChar w:fldCharType="begin"/>
            </w:r>
            <w:r w:rsidR="00B057C8">
              <w:rPr>
                <w:noProof/>
                <w:webHidden/>
              </w:rPr>
              <w:instrText xml:space="preserve"> PAGEREF _Toc378838139 \h </w:instrText>
            </w:r>
            <w:r w:rsidR="00B057C8">
              <w:rPr>
                <w:noProof/>
                <w:webHidden/>
              </w:rPr>
            </w:r>
            <w:r w:rsidR="00B057C8">
              <w:rPr>
                <w:noProof/>
                <w:webHidden/>
              </w:rPr>
              <w:fldChar w:fldCharType="separate"/>
            </w:r>
            <w:r w:rsidR="005B44E8">
              <w:rPr>
                <w:noProof/>
                <w:webHidden/>
              </w:rPr>
              <w:t>49</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40" w:history="1">
            <w:r w:rsidR="00B057C8" w:rsidRPr="003C2CC9">
              <w:rPr>
                <w:rStyle w:val="Hyperlink"/>
                <w:noProof/>
                <w:lang w:val="en-US"/>
              </w:rPr>
              <w:t>References</w:t>
            </w:r>
            <w:r w:rsidR="00B057C8">
              <w:rPr>
                <w:noProof/>
                <w:webHidden/>
              </w:rPr>
              <w:tab/>
            </w:r>
            <w:r w:rsidR="00B057C8">
              <w:rPr>
                <w:noProof/>
                <w:webHidden/>
              </w:rPr>
              <w:fldChar w:fldCharType="begin"/>
            </w:r>
            <w:r w:rsidR="00B057C8">
              <w:rPr>
                <w:noProof/>
                <w:webHidden/>
              </w:rPr>
              <w:instrText xml:space="preserve"> PAGEREF _Toc378838140 \h </w:instrText>
            </w:r>
            <w:r w:rsidR="00B057C8">
              <w:rPr>
                <w:noProof/>
                <w:webHidden/>
              </w:rPr>
            </w:r>
            <w:r w:rsidR="00B057C8">
              <w:rPr>
                <w:noProof/>
                <w:webHidden/>
              </w:rPr>
              <w:fldChar w:fldCharType="separate"/>
            </w:r>
            <w:r w:rsidR="005B44E8">
              <w:rPr>
                <w:noProof/>
                <w:webHidden/>
              </w:rPr>
              <w:t>50</w:t>
            </w:r>
            <w:r w:rsidR="00B057C8">
              <w:rPr>
                <w:noProof/>
                <w:webHidden/>
              </w:rPr>
              <w:fldChar w:fldCharType="end"/>
            </w:r>
          </w:hyperlink>
        </w:p>
        <w:p w:rsidR="00B057C8" w:rsidRDefault="00FF5082">
          <w:pPr>
            <w:pStyle w:val="TOC1"/>
            <w:tabs>
              <w:tab w:val="right" w:leader="dot" w:pos="9350"/>
            </w:tabs>
            <w:rPr>
              <w:rFonts w:asciiTheme="minorHAnsi" w:eastAsiaTheme="minorEastAsia" w:hAnsiTheme="minorHAnsi" w:cstheme="minorBidi"/>
              <w:noProof/>
              <w:color w:val="auto"/>
              <w:lang w:val="de-DE" w:eastAsia="de-DE"/>
            </w:rPr>
          </w:pPr>
          <w:hyperlink w:anchor="_Toc378838141" w:history="1">
            <w:r w:rsidR="00B057C8" w:rsidRPr="003C2CC9">
              <w:rPr>
                <w:rStyle w:val="Hyperlink"/>
                <w:noProof/>
                <w:lang w:val="en-GB"/>
              </w:rPr>
              <w:t>Ember+ usage</w:t>
            </w:r>
            <w:r w:rsidR="00B057C8">
              <w:rPr>
                <w:noProof/>
                <w:webHidden/>
              </w:rPr>
              <w:tab/>
            </w:r>
            <w:r w:rsidR="00B057C8">
              <w:rPr>
                <w:noProof/>
                <w:webHidden/>
              </w:rPr>
              <w:fldChar w:fldCharType="begin"/>
            </w:r>
            <w:r w:rsidR="00B057C8">
              <w:rPr>
                <w:noProof/>
                <w:webHidden/>
              </w:rPr>
              <w:instrText xml:space="preserve"> PAGEREF _Toc378838141 \h </w:instrText>
            </w:r>
            <w:r w:rsidR="00B057C8">
              <w:rPr>
                <w:noProof/>
                <w:webHidden/>
              </w:rPr>
            </w:r>
            <w:r w:rsidR="00B057C8">
              <w:rPr>
                <w:noProof/>
                <w:webHidden/>
              </w:rPr>
              <w:fldChar w:fldCharType="separate"/>
            </w:r>
            <w:r w:rsidR="005B44E8">
              <w:rPr>
                <w:noProof/>
                <w:webHidden/>
              </w:rPr>
              <w:t>51</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42" w:history="1">
            <w:r w:rsidR="00B057C8" w:rsidRPr="003C2CC9">
              <w:rPr>
                <w:rStyle w:val="Hyperlink"/>
                <w:noProof/>
                <w:lang w:val="en-GB"/>
              </w:rPr>
              <w:t>Representing a device</w:t>
            </w:r>
            <w:r w:rsidR="00B057C8">
              <w:rPr>
                <w:noProof/>
                <w:webHidden/>
              </w:rPr>
              <w:tab/>
            </w:r>
            <w:r w:rsidR="00B057C8">
              <w:rPr>
                <w:noProof/>
                <w:webHidden/>
              </w:rPr>
              <w:fldChar w:fldCharType="begin"/>
            </w:r>
            <w:r w:rsidR="00B057C8">
              <w:rPr>
                <w:noProof/>
                <w:webHidden/>
              </w:rPr>
              <w:instrText xml:space="preserve"> PAGEREF _Toc378838142 \h </w:instrText>
            </w:r>
            <w:r w:rsidR="00B057C8">
              <w:rPr>
                <w:noProof/>
                <w:webHidden/>
              </w:rPr>
            </w:r>
            <w:r w:rsidR="00B057C8">
              <w:rPr>
                <w:noProof/>
                <w:webHidden/>
              </w:rPr>
              <w:fldChar w:fldCharType="separate"/>
            </w:r>
            <w:r w:rsidR="005B44E8">
              <w:rPr>
                <w:noProof/>
                <w:webHidden/>
              </w:rPr>
              <w:t>51</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43" w:history="1">
            <w:r w:rsidR="00B057C8" w:rsidRPr="003C2CC9">
              <w:rPr>
                <w:rStyle w:val="Hyperlink"/>
                <w:noProof/>
                <w:lang w:val="en-GB"/>
              </w:rPr>
              <w:t>Querying a data provider</w:t>
            </w:r>
            <w:r w:rsidR="00B057C8">
              <w:rPr>
                <w:noProof/>
                <w:webHidden/>
              </w:rPr>
              <w:tab/>
            </w:r>
            <w:r w:rsidR="00B057C8">
              <w:rPr>
                <w:noProof/>
                <w:webHidden/>
              </w:rPr>
              <w:fldChar w:fldCharType="begin"/>
            </w:r>
            <w:r w:rsidR="00B057C8">
              <w:rPr>
                <w:noProof/>
                <w:webHidden/>
              </w:rPr>
              <w:instrText xml:space="preserve"> PAGEREF _Toc378838143 \h </w:instrText>
            </w:r>
            <w:r w:rsidR="00B057C8">
              <w:rPr>
                <w:noProof/>
                <w:webHidden/>
              </w:rPr>
            </w:r>
            <w:r w:rsidR="00B057C8">
              <w:rPr>
                <w:noProof/>
                <w:webHidden/>
              </w:rPr>
              <w:fldChar w:fldCharType="separate"/>
            </w:r>
            <w:r w:rsidR="005B44E8">
              <w:rPr>
                <w:noProof/>
                <w:webHidden/>
              </w:rPr>
              <w:t>52</w:t>
            </w:r>
            <w:r w:rsidR="00B057C8">
              <w:rPr>
                <w:noProof/>
                <w:webHidden/>
              </w:rPr>
              <w:fldChar w:fldCharType="end"/>
            </w:r>
          </w:hyperlink>
        </w:p>
        <w:p w:rsidR="00B057C8" w:rsidRDefault="00FF5082">
          <w:pPr>
            <w:pStyle w:val="TOC1"/>
            <w:tabs>
              <w:tab w:val="right" w:leader="dot" w:pos="9350"/>
            </w:tabs>
            <w:rPr>
              <w:rFonts w:asciiTheme="minorHAnsi" w:eastAsiaTheme="minorEastAsia" w:hAnsiTheme="minorHAnsi" w:cstheme="minorBidi"/>
              <w:noProof/>
              <w:color w:val="auto"/>
              <w:lang w:val="de-DE" w:eastAsia="de-DE"/>
            </w:rPr>
          </w:pPr>
          <w:hyperlink w:anchor="_Toc378838144" w:history="1">
            <w:r w:rsidR="00B057C8" w:rsidRPr="003C2CC9">
              <w:rPr>
                <w:rStyle w:val="Hyperlink"/>
                <w:noProof/>
                <w:lang w:val="en-GB"/>
              </w:rPr>
              <w:t>The EmBER library</w:t>
            </w:r>
            <w:r w:rsidR="00B057C8">
              <w:rPr>
                <w:noProof/>
                <w:webHidden/>
              </w:rPr>
              <w:tab/>
            </w:r>
            <w:r w:rsidR="00B057C8">
              <w:rPr>
                <w:noProof/>
                <w:webHidden/>
              </w:rPr>
              <w:fldChar w:fldCharType="begin"/>
            </w:r>
            <w:r w:rsidR="00B057C8">
              <w:rPr>
                <w:noProof/>
                <w:webHidden/>
              </w:rPr>
              <w:instrText xml:space="preserve"> PAGEREF _Toc378838144 \h </w:instrText>
            </w:r>
            <w:r w:rsidR="00B057C8">
              <w:rPr>
                <w:noProof/>
                <w:webHidden/>
              </w:rPr>
            </w:r>
            <w:r w:rsidR="00B057C8">
              <w:rPr>
                <w:noProof/>
                <w:webHidden/>
              </w:rPr>
              <w:fldChar w:fldCharType="separate"/>
            </w:r>
            <w:r w:rsidR="005B44E8">
              <w:rPr>
                <w:noProof/>
                <w:webHidden/>
              </w:rPr>
              <w:t>56</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45" w:history="1">
            <w:r w:rsidR="00B057C8" w:rsidRPr="003C2CC9">
              <w:rPr>
                <w:rStyle w:val="Hyperlink"/>
                <w:noProof/>
                <w:lang w:val="en-GB"/>
              </w:rPr>
              <w:t>Compiling the library</w:t>
            </w:r>
            <w:r w:rsidR="00B057C8">
              <w:rPr>
                <w:noProof/>
                <w:webHidden/>
              </w:rPr>
              <w:tab/>
            </w:r>
            <w:r w:rsidR="00B057C8">
              <w:rPr>
                <w:noProof/>
                <w:webHidden/>
              </w:rPr>
              <w:fldChar w:fldCharType="begin"/>
            </w:r>
            <w:r w:rsidR="00B057C8">
              <w:rPr>
                <w:noProof/>
                <w:webHidden/>
              </w:rPr>
              <w:instrText xml:space="preserve"> PAGEREF _Toc378838145 \h </w:instrText>
            </w:r>
            <w:r w:rsidR="00B057C8">
              <w:rPr>
                <w:noProof/>
                <w:webHidden/>
              </w:rPr>
            </w:r>
            <w:r w:rsidR="00B057C8">
              <w:rPr>
                <w:noProof/>
                <w:webHidden/>
              </w:rPr>
              <w:fldChar w:fldCharType="separate"/>
            </w:r>
            <w:r w:rsidR="005B44E8">
              <w:rPr>
                <w:noProof/>
                <w:webHidden/>
              </w:rPr>
              <w:t>56</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46" w:history="1">
            <w:r w:rsidR="00B057C8" w:rsidRPr="003C2CC9">
              <w:rPr>
                <w:rStyle w:val="Hyperlink"/>
                <w:noProof/>
                <w:lang w:val="en-GB"/>
              </w:rPr>
              <w:t>Including the library</w:t>
            </w:r>
            <w:r w:rsidR="00B057C8">
              <w:rPr>
                <w:noProof/>
                <w:webHidden/>
              </w:rPr>
              <w:tab/>
            </w:r>
            <w:r w:rsidR="00B057C8">
              <w:rPr>
                <w:noProof/>
                <w:webHidden/>
              </w:rPr>
              <w:fldChar w:fldCharType="begin"/>
            </w:r>
            <w:r w:rsidR="00B057C8">
              <w:rPr>
                <w:noProof/>
                <w:webHidden/>
              </w:rPr>
              <w:instrText xml:space="preserve"> PAGEREF _Toc378838146 \h </w:instrText>
            </w:r>
            <w:r w:rsidR="00B057C8">
              <w:rPr>
                <w:noProof/>
                <w:webHidden/>
              </w:rPr>
            </w:r>
            <w:r w:rsidR="00B057C8">
              <w:rPr>
                <w:noProof/>
                <w:webHidden/>
              </w:rPr>
              <w:fldChar w:fldCharType="separate"/>
            </w:r>
            <w:r w:rsidR="005B44E8">
              <w:rPr>
                <w:noProof/>
                <w:webHidden/>
              </w:rPr>
              <w:t>56</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47" w:history="1">
            <w:r w:rsidR="00B057C8" w:rsidRPr="003C2CC9">
              <w:rPr>
                <w:rStyle w:val="Hyperlink"/>
                <w:noProof/>
                <w:lang w:val="en-GB"/>
              </w:rPr>
              <w:t>Library structure</w:t>
            </w:r>
            <w:r w:rsidR="00B057C8">
              <w:rPr>
                <w:noProof/>
                <w:webHidden/>
              </w:rPr>
              <w:tab/>
            </w:r>
            <w:r w:rsidR="00B057C8">
              <w:rPr>
                <w:noProof/>
                <w:webHidden/>
              </w:rPr>
              <w:fldChar w:fldCharType="begin"/>
            </w:r>
            <w:r w:rsidR="00B057C8">
              <w:rPr>
                <w:noProof/>
                <w:webHidden/>
              </w:rPr>
              <w:instrText xml:space="preserve"> PAGEREF _Toc378838147 \h </w:instrText>
            </w:r>
            <w:r w:rsidR="00B057C8">
              <w:rPr>
                <w:noProof/>
                <w:webHidden/>
              </w:rPr>
            </w:r>
            <w:r w:rsidR="00B057C8">
              <w:rPr>
                <w:noProof/>
                <w:webHidden/>
              </w:rPr>
              <w:fldChar w:fldCharType="separate"/>
            </w:r>
            <w:r w:rsidR="005B44E8">
              <w:rPr>
                <w:noProof/>
                <w:webHidden/>
              </w:rPr>
              <w:t>56</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48" w:history="1">
            <w:r w:rsidR="00B057C8" w:rsidRPr="003C2CC9">
              <w:rPr>
                <w:rStyle w:val="Hyperlink"/>
                <w:noProof/>
                <w:lang w:val="en-GB"/>
              </w:rPr>
              <w:t>The util namespace</w:t>
            </w:r>
            <w:r w:rsidR="00B057C8">
              <w:rPr>
                <w:noProof/>
                <w:webHidden/>
              </w:rPr>
              <w:tab/>
            </w:r>
            <w:r w:rsidR="00B057C8">
              <w:rPr>
                <w:noProof/>
                <w:webHidden/>
              </w:rPr>
              <w:fldChar w:fldCharType="begin"/>
            </w:r>
            <w:r w:rsidR="00B057C8">
              <w:rPr>
                <w:noProof/>
                <w:webHidden/>
              </w:rPr>
              <w:instrText xml:space="preserve"> PAGEREF _Toc378838148 \h </w:instrText>
            </w:r>
            <w:r w:rsidR="00B057C8">
              <w:rPr>
                <w:noProof/>
                <w:webHidden/>
              </w:rPr>
            </w:r>
            <w:r w:rsidR="00B057C8">
              <w:rPr>
                <w:noProof/>
                <w:webHidden/>
              </w:rPr>
              <w:fldChar w:fldCharType="separate"/>
            </w:r>
            <w:r w:rsidR="005B44E8">
              <w:rPr>
                <w:noProof/>
                <w:webHidden/>
              </w:rPr>
              <w:t>57</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49" w:history="1">
            <w:r w:rsidR="00B057C8" w:rsidRPr="003C2CC9">
              <w:rPr>
                <w:rStyle w:val="Hyperlink"/>
                <w:noProof/>
                <w:lang w:val="en-GB"/>
              </w:rPr>
              <w:t>The BER namespace</w:t>
            </w:r>
            <w:r w:rsidR="00B057C8">
              <w:rPr>
                <w:noProof/>
                <w:webHidden/>
              </w:rPr>
              <w:tab/>
            </w:r>
            <w:r w:rsidR="00B057C8">
              <w:rPr>
                <w:noProof/>
                <w:webHidden/>
              </w:rPr>
              <w:fldChar w:fldCharType="begin"/>
            </w:r>
            <w:r w:rsidR="00B057C8">
              <w:rPr>
                <w:noProof/>
                <w:webHidden/>
              </w:rPr>
              <w:instrText xml:space="preserve"> PAGEREF _Toc378838149 \h </w:instrText>
            </w:r>
            <w:r w:rsidR="00B057C8">
              <w:rPr>
                <w:noProof/>
                <w:webHidden/>
              </w:rPr>
            </w:r>
            <w:r w:rsidR="00B057C8">
              <w:rPr>
                <w:noProof/>
                <w:webHidden/>
              </w:rPr>
              <w:fldChar w:fldCharType="separate"/>
            </w:r>
            <w:r w:rsidR="005B44E8">
              <w:rPr>
                <w:noProof/>
                <w:webHidden/>
              </w:rPr>
              <w:t>57</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50" w:history="1">
            <w:r w:rsidR="00B057C8" w:rsidRPr="003C2CC9">
              <w:rPr>
                <w:rStyle w:val="Hyperlink"/>
                <w:noProof/>
                <w:lang w:val="en-GB"/>
              </w:rPr>
              <w:t>The Dom namespace</w:t>
            </w:r>
            <w:r w:rsidR="00B057C8">
              <w:rPr>
                <w:noProof/>
                <w:webHidden/>
              </w:rPr>
              <w:tab/>
            </w:r>
            <w:r w:rsidR="00B057C8">
              <w:rPr>
                <w:noProof/>
                <w:webHidden/>
              </w:rPr>
              <w:fldChar w:fldCharType="begin"/>
            </w:r>
            <w:r w:rsidR="00B057C8">
              <w:rPr>
                <w:noProof/>
                <w:webHidden/>
              </w:rPr>
              <w:instrText xml:space="preserve"> PAGEREF _Toc378838150 \h </w:instrText>
            </w:r>
            <w:r w:rsidR="00B057C8">
              <w:rPr>
                <w:noProof/>
                <w:webHidden/>
              </w:rPr>
            </w:r>
            <w:r w:rsidR="00B057C8">
              <w:rPr>
                <w:noProof/>
                <w:webHidden/>
              </w:rPr>
              <w:fldChar w:fldCharType="separate"/>
            </w:r>
            <w:r w:rsidR="005B44E8">
              <w:rPr>
                <w:noProof/>
                <w:webHidden/>
              </w:rPr>
              <w:t>58</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51" w:history="1">
            <w:r w:rsidR="00B057C8" w:rsidRPr="003C2CC9">
              <w:rPr>
                <w:rStyle w:val="Hyperlink"/>
                <w:noProof/>
                <w:lang w:val="en-GB"/>
              </w:rPr>
              <w:t>The Glow namespace</w:t>
            </w:r>
            <w:r w:rsidR="00B057C8">
              <w:rPr>
                <w:noProof/>
                <w:webHidden/>
              </w:rPr>
              <w:tab/>
            </w:r>
            <w:r w:rsidR="00B057C8">
              <w:rPr>
                <w:noProof/>
                <w:webHidden/>
              </w:rPr>
              <w:fldChar w:fldCharType="begin"/>
            </w:r>
            <w:r w:rsidR="00B057C8">
              <w:rPr>
                <w:noProof/>
                <w:webHidden/>
              </w:rPr>
              <w:instrText xml:space="preserve"> PAGEREF _Toc378838151 \h </w:instrText>
            </w:r>
            <w:r w:rsidR="00B057C8">
              <w:rPr>
                <w:noProof/>
                <w:webHidden/>
              </w:rPr>
            </w:r>
            <w:r w:rsidR="00B057C8">
              <w:rPr>
                <w:noProof/>
                <w:webHidden/>
              </w:rPr>
              <w:fldChar w:fldCharType="separate"/>
            </w:r>
            <w:r w:rsidR="005B44E8">
              <w:rPr>
                <w:noProof/>
                <w:webHidden/>
              </w:rPr>
              <w:t>58</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52" w:history="1">
            <w:r w:rsidR="00B057C8" w:rsidRPr="003C2CC9">
              <w:rPr>
                <w:rStyle w:val="Hyperlink"/>
                <w:noProof/>
                <w:lang w:val="en-GB"/>
              </w:rPr>
              <w:t>Using the glow classes</w:t>
            </w:r>
            <w:r w:rsidR="00B057C8">
              <w:rPr>
                <w:noProof/>
                <w:webHidden/>
              </w:rPr>
              <w:tab/>
            </w:r>
            <w:r w:rsidR="00B057C8">
              <w:rPr>
                <w:noProof/>
                <w:webHidden/>
              </w:rPr>
              <w:fldChar w:fldCharType="begin"/>
            </w:r>
            <w:r w:rsidR="00B057C8">
              <w:rPr>
                <w:noProof/>
                <w:webHidden/>
              </w:rPr>
              <w:instrText xml:space="preserve"> PAGEREF _Toc378838152 \h </w:instrText>
            </w:r>
            <w:r w:rsidR="00B057C8">
              <w:rPr>
                <w:noProof/>
                <w:webHidden/>
              </w:rPr>
            </w:r>
            <w:r w:rsidR="00B057C8">
              <w:rPr>
                <w:noProof/>
                <w:webHidden/>
              </w:rPr>
              <w:fldChar w:fldCharType="separate"/>
            </w:r>
            <w:r w:rsidR="005B44E8">
              <w:rPr>
                <w:noProof/>
                <w:webHidden/>
              </w:rPr>
              <w:t>59</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53" w:history="1">
            <w:r w:rsidR="00B057C8" w:rsidRPr="003C2CC9">
              <w:rPr>
                <w:rStyle w:val="Hyperlink"/>
                <w:noProof/>
                <w:lang w:val="en-GB"/>
              </w:rPr>
              <w:t>Creating a GetDirectory request</w:t>
            </w:r>
            <w:r w:rsidR="00B057C8">
              <w:rPr>
                <w:noProof/>
                <w:webHidden/>
              </w:rPr>
              <w:tab/>
            </w:r>
            <w:r w:rsidR="00B057C8">
              <w:rPr>
                <w:noProof/>
                <w:webHidden/>
              </w:rPr>
              <w:fldChar w:fldCharType="begin"/>
            </w:r>
            <w:r w:rsidR="00B057C8">
              <w:rPr>
                <w:noProof/>
                <w:webHidden/>
              </w:rPr>
              <w:instrText xml:space="preserve"> PAGEREF _Toc378838153 \h </w:instrText>
            </w:r>
            <w:r w:rsidR="00B057C8">
              <w:rPr>
                <w:noProof/>
                <w:webHidden/>
              </w:rPr>
            </w:r>
            <w:r w:rsidR="00B057C8">
              <w:rPr>
                <w:noProof/>
                <w:webHidden/>
              </w:rPr>
              <w:fldChar w:fldCharType="separate"/>
            </w:r>
            <w:r w:rsidR="005B44E8">
              <w:rPr>
                <w:noProof/>
                <w:webHidden/>
              </w:rPr>
              <w:t>59</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54" w:history="1">
            <w:r w:rsidR="00B057C8" w:rsidRPr="003C2CC9">
              <w:rPr>
                <w:rStyle w:val="Hyperlink"/>
                <w:noProof/>
                <w:lang w:val="en-GB"/>
              </w:rPr>
              <w:t>Replying to a GetDirectory request</w:t>
            </w:r>
            <w:r w:rsidR="00B057C8">
              <w:rPr>
                <w:noProof/>
                <w:webHidden/>
              </w:rPr>
              <w:tab/>
            </w:r>
            <w:r w:rsidR="00B057C8">
              <w:rPr>
                <w:noProof/>
                <w:webHidden/>
              </w:rPr>
              <w:fldChar w:fldCharType="begin"/>
            </w:r>
            <w:r w:rsidR="00B057C8">
              <w:rPr>
                <w:noProof/>
                <w:webHidden/>
              </w:rPr>
              <w:instrText xml:space="preserve"> PAGEREF _Toc378838154 \h </w:instrText>
            </w:r>
            <w:r w:rsidR="00B057C8">
              <w:rPr>
                <w:noProof/>
                <w:webHidden/>
              </w:rPr>
            </w:r>
            <w:r w:rsidR="00B057C8">
              <w:rPr>
                <w:noProof/>
                <w:webHidden/>
              </w:rPr>
              <w:fldChar w:fldCharType="separate"/>
            </w:r>
            <w:r w:rsidR="005B44E8">
              <w:rPr>
                <w:noProof/>
                <w:webHidden/>
              </w:rPr>
              <w:t>59</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55" w:history="1">
            <w:r w:rsidR="00B057C8" w:rsidRPr="003C2CC9">
              <w:rPr>
                <w:rStyle w:val="Hyperlink"/>
                <w:noProof/>
                <w:lang w:val="en-GB"/>
              </w:rPr>
              <w:t>Changing a parameter value</w:t>
            </w:r>
            <w:r w:rsidR="00B057C8">
              <w:rPr>
                <w:noProof/>
                <w:webHidden/>
              </w:rPr>
              <w:tab/>
            </w:r>
            <w:r w:rsidR="00B057C8">
              <w:rPr>
                <w:noProof/>
                <w:webHidden/>
              </w:rPr>
              <w:fldChar w:fldCharType="begin"/>
            </w:r>
            <w:r w:rsidR="00B057C8">
              <w:rPr>
                <w:noProof/>
                <w:webHidden/>
              </w:rPr>
              <w:instrText xml:space="preserve"> PAGEREF _Toc378838155 \h </w:instrText>
            </w:r>
            <w:r w:rsidR="00B057C8">
              <w:rPr>
                <w:noProof/>
                <w:webHidden/>
              </w:rPr>
            </w:r>
            <w:r w:rsidR="00B057C8">
              <w:rPr>
                <w:noProof/>
                <w:webHidden/>
              </w:rPr>
              <w:fldChar w:fldCharType="separate"/>
            </w:r>
            <w:r w:rsidR="005B44E8">
              <w:rPr>
                <w:noProof/>
                <w:webHidden/>
              </w:rPr>
              <w:t>60</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56" w:history="1">
            <w:r w:rsidR="00B057C8" w:rsidRPr="003C2CC9">
              <w:rPr>
                <w:rStyle w:val="Hyperlink"/>
                <w:noProof/>
                <w:lang w:val="en-GB"/>
              </w:rPr>
              <w:t>Reporting a parameter value change</w:t>
            </w:r>
            <w:r w:rsidR="00B057C8">
              <w:rPr>
                <w:noProof/>
                <w:webHidden/>
              </w:rPr>
              <w:tab/>
            </w:r>
            <w:r w:rsidR="00B057C8">
              <w:rPr>
                <w:noProof/>
                <w:webHidden/>
              </w:rPr>
              <w:fldChar w:fldCharType="begin"/>
            </w:r>
            <w:r w:rsidR="00B057C8">
              <w:rPr>
                <w:noProof/>
                <w:webHidden/>
              </w:rPr>
              <w:instrText xml:space="preserve"> PAGEREF _Toc378838156 \h </w:instrText>
            </w:r>
            <w:r w:rsidR="00B057C8">
              <w:rPr>
                <w:noProof/>
                <w:webHidden/>
              </w:rPr>
            </w:r>
            <w:r w:rsidR="00B057C8">
              <w:rPr>
                <w:noProof/>
                <w:webHidden/>
              </w:rPr>
              <w:fldChar w:fldCharType="separate"/>
            </w:r>
            <w:r w:rsidR="005B44E8">
              <w:rPr>
                <w:noProof/>
                <w:webHidden/>
              </w:rPr>
              <w:t>60</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57" w:history="1">
            <w:r w:rsidR="00B057C8" w:rsidRPr="003C2CC9">
              <w:rPr>
                <w:rStyle w:val="Hyperlink"/>
                <w:noProof/>
                <w:lang w:val="en-GB"/>
              </w:rPr>
              <w:t>Traversing a tree</w:t>
            </w:r>
            <w:r w:rsidR="00B057C8">
              <w:rPr>
                <w:noProof/>
                <w:webHidden/>
              </w:rPr>
              <w:tab/>
            </w:r>
            <w:r w:rsidR="00B057C8">
              <w:rPr>
                <w:noProof/>
                <w:webHidden/>
              </w:rPr>
              <w:fldChar w:fldCharType="begin"/>
            </w:r>
            <w:r w:rsidR="00B057C8">
              <w:rPr>
                <w:noProof/>
                <w:webHidden/>
              </w:rPr>
              <w:instrText xml:space="preserve"> PAGEREF _Toc378838157 \h </w:instrText>
            </w:r>
            <w:r w:rsidR="00B057C8">
              <w:rPr>
                <w:noProof/>
                <w:webHidden/>
              </w:rPr>
            </w:r>
            <w:r w:rsidR="00B057C8">
              <w:rPr>
                <w:noProof/>
                <w:webHidden/>
              </w:rPr>
              <w:fldChar w:fldCharType="separate"/>
            </w:r>
            <w:r w:rsidR="005B44E8">
              <w:rPr>
                <w:noProof/>
                <w:webHidden/>
              </w:rPr>
              <w:t>61</w:t>
            </w:r>
            <w:r w:rsidR="00B057C8">
              <w:rPr>
                <w:noProof/>
                <w:webHidden/>
              </w:rPr>
              <w:fldChar w:fldCharType="end"/>
            </w:r>
          </w:hyperlink>
        </w:p>
        <w:p w:rsidR="00B057C8" w:rsidRDefault="00FF5082">
          <w:pPr>
            <w:pStyle w:val="TOC1"/>
            <w:tabs>
              <w:tab w:val="right" w:leader="dot" w:pos="9350"/>
            </w:tabs>
            <w:rPr>
              <w:rFonts w:asciiTheme="minorHAnsi" w:eastAsiaTheme="minorEastAsia" w:hAnsiTheme="minorHAnsi" w:cstheme="minorBidi"/>
              <w:noProof/>
              <w:color w:val="auto"/>
              <w:lang w:val="de-DE" w:eastAsia="de-DE"/>
            </w:rPr>
          </w:pPr>
          <w:hyperlink w:anchor="_Toc378838158" w:history="1">
            <w:r w:rsidR="00B057C8" w:rsidRPr="003C2CC9">
              <w:rPr>
                <w:rStyle w:val="Hyperlink"/>
                <w:noProof/>
                <w:lang w:val="en-GB"/>
              </w:rPr>
              <w:t>Behaviour rules and other guidelines</w:t>
            </w:r>
            <w:r w:rsidR="00B057C8">
              <w:rPr>
                <w:noProof/>
                <w:webHidden/>
              </w:rPr>
              <w:tab/>
            </w:r>
            <w:r w:rsidR="00B057C8">
              <w:rPr>
                <w:noProof/>
                <w:webHidden/>
              </w:rPr>
              <w:fldChar w:fldCharType="begin"/>
            </w:r>
            <w:r w:rsidR="00B057C8">
              <w:rPr>
                <w:noProof/>
                <w:webHidden/>
              </w:rPr>
              <w:instrText xml:space="preserve"> PAGEREF _Toc378838158 \h </w:instrText>
            </w:r>
            <w:r w:rsidR="00B057C8">
              <w:rPr>
                <w:noProof/>
                <w:webHidden/>
              </w:rPr>
            </w:r>
            <w:r w:rsidR="00B057C8">
              <w:rPr>
                <w:noProof/>
                <w:webHidden/>
              </w:rPr>
              <w:fldChar w:fldCharType="separate"/>
            </w:r>
            <w:r w:rsidR="005B44E8">
              <w:rPr>
                <w:noProof/>
                <w:webHidden/>
              </w:rPr>
              <w:t>63</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59" w:history="1">
            <w:r w:rsidR="00B057C8" w:rsidRPr="003C2CC9">
              <w:rPr>
                <w:rStyle w:val="Hyperlink"/>
                <w:noProof/>
                <w:lang w:val="en-GB"/>
              </w:rPr>
              <w:t>General behaviour rules</w:t>
            </w:r>
            <w:r w:rsidR="00B057C8">
              <w:rPr>
                <w:noProof/>
                <w:webHidden/>
              </w:rPr>
              <w:tab/>
            </w:r>
            <w:r w:rsidR="00B057C8">
              <w:rPr>
                <w:noProof/>
                <w:webHidden/>
              </w:rPr>
              <w:fldChar w:fldCharType="begin"/>
            </w:r>
            <w:r w:rsidR="00B057C8">
              <w:rPr>
                <w:noProof/>
                <w:webHidden/>
              </w:rPr>
              <w:instrText xml:space="preserve"> PAGEREF _Toc378838159 \h </w:instrText>
            </w:r>
            <w:r w:rsidR="00B057C8">
              <w:rPr>
                <w:noProof/>
                <w:webHidden/>
              </w:rPr>
            </w:r>
            <w:r w:rsidR="00B057C8">
              <w:rPr>
                <w:noProof/>
                <w:webHidden/>
              </w:rPr>
              <w:fldChar w:fldCharType="separate"/>
            </w:r>
            <w:r w:rsidR="005B44E8">
              <w:rPr>
                <w:noProof/>
                <w:webHidden/>
              </w:rPr>
              <w:t>63</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60" w:history="1">
            <w:r w:rsidR="00B057C8" w:rsidRPr="003C2CC9">
              <w:rPr>
                <w:rStyle w:val="Hyperlink"/>
                <w:noProof/>
                <w:lang w:val="en-GB"/>
              </w:rPr>
              <w:t>Message length</w:t>
            </w:r>
            <w:r w:rsidR="00B057C8">
              <w:rPr>
                <w:noProof/>
                <w:webHidden/>
              </w:rPr>
              <w:tab/>
            </w:r>
            <w:r w:rsidR="00B057C8">
              <w:rPr>
                <w:noProof/>
                <w:webHidden/>
              </w:rPr>
              <w:fldChar w:fldCharType="begin"/>
            </w:r>
            <w:r w:rsidR="00B057C8">
              <w:rPr>
                <w:noProof/>
                <w:webHidden/>
              </w:rPr>
              <w:instrText xml:space="preserve"> PAGEREF _Toc378838160 \h </w:instrText>
            </w:r>
            <w:r w:rsidR="00B057C8">
              <w:rPr>
                <w:noProof/>
                <w:webHidden/>
              </w:rPr>
            </w:r>
            <w:r w:rsidR="00B057C8">
              <w:rPr>
                <w:noProof/>
                <w:webHidden/>
              </w:rPr>
              <w:fldChar w:fldCharType="separate"/>
            </w:r>
            <w:r w:rsidR="005B44E8">
              <w:rPr>
                <w:noProof/>
                <w:webHidden/>
              </w:rPr>
              <w:t>63</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61" w:history="1">
            <w:r w:rsidR="00B057C8" w:rsidRPr="003C2CC9">
              <w:rPr>
                <w:rStyle w:val="Hyperlink"/>
                <w:noProof/>
                <w:lang w:val="en-GB"/>
              </w:rPr>
              <w:t>The identifier property</w:t>
            </w:r>
            <w:r w:rsidR="00B057C8">
              <w:rPr>
                <w:noProof/>
                <w:webHidden/>
              </w:rPr>
              <w:tab/>
            </w:r>
            <w:r w:rsidR="00B057C8">
              <w:rPr>
                <w:noProof/>
                <w:webHidden/>
              </w:rPr>
              <w:fldChar w:fldCharType="begin"/>
            </w:r>
            <w:r w:rsidR="00B057C8">
              <w:rPr>
                <w:noProof/>
                <w:webHidden/>
              </w:rPr>
              <w:instrText xml:space="preserve"> PAGEREF _Toc378838161 \h </w:instrText>
            </w:r>
            <w:r w:rsidR="00B057C8">
              <w:rPr>
                <w:noProof/>
                <w:webHidden/>
              </w:rPr>
            </w:r>
            <w:r w:rsidR="00B057C8">
              <w:rPr>
                <w:noProof/>
                <w:webHidden/>
              </w:rPr>
              <w:fldChar w:fldCharType="separate"/>
            </w:r>
            <w:r w:rsidR="005B44E8">
              <w:rPr>
                <w:noProof/>
                <w:webHidden/>
              </w:rPr>
              <w:t>63</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62" w:history="1">
            <w:r w:rsidR="00B057C8" w:rsidRPr="003C2CC9">
              <w:rPr>
                <w:rStyle w:val="Hyperlink"/>
                <w:noProof/>
                <w:lang w:val="en-GB"/>
              </w:rPr>
              <w:t>The description property</w:t>
            </w:r>
            <w:r w:rsidR="00B057C8">
              <w:rPr>
                <w:noProof/>
                <w:webHidden/>
              </w:rPr>
              <w:tab/>
            </w:r>
            <w:r w:rsidR="00B057C8">
              <w:rPr>
                <w:noProof/>
                <w:webHidden/>
              </w:rPr>
              <w:fldChar w:fldCharType="begin"/>
            </w:r>
            <w:r w:rsidR="00B057C8">
              <w:rPr>
                <w:noProof/>
                <w:webHidden/>
              </w:rPr>
              <w:instrText xml:space="preserve"> PAGEREF _Toc378838162 \h </w:instrText>
            </w:r>
            <w:r w:rsidR="00B057C8">
              <w:rPr>
                <w:noProof/>
                <w:webHidden/>
              </w:rPr>
            </w:r>
            <w:r w:rsidR="00B057C8">
              <w:rPr>
                <w:noProof/>
                <w:webHidden/>
              </w:rPr>
              <w:fldChar w:fldCharType="separate"/>
            </w:r>
            <w:r w:rsidR="005B44E8">
              <w:rPr>
                <w:noProof/>
                <w:webHidden/>
              </w:rPr>
              <w:t>63</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63" w:history="1">
            <w:r w:rsidR="00B057C8" w:rsidRPr="003C2CC9">
              <w:rPr>
                <w:rStyle w:val="Hyperlink"/>
                <w:noProof/>
                <w:lang w:val="en-GB"/>
              </w:rPr>
              <w:t>The number property</w:t>
            </w:r>
            <w:r w:rsidR="00B057C8">
              <w:rPr>
                <w:noProof/>
                <w:webHidden/>
              </w:rPr>
              <w:tab/>
            </w:r>
            <w:r w:rsidR="00B057C8">
              <w:rPr>
                <w:noProof/>
                <w:webHidden/>
              </w:rPr>
              <w:fldChar w:fldCharType="begin"/>
            </w:r>
            <w:r w:rsidR="00B057C8">
              <w:rPr>
                <w:noProof/>
                <w:webHidden/>
              </w:rPr>
              <w:instrText xml:space="preserve"> PAGEREF _Toc378838163 \h </w:instrText>
            </w:r>
            <w:r w:rsidR="00B057C8">
              <w:rPr>
                <w:noProof/>
                <w:webHidden/>
              </w:rPr>
            </w:r>
            <w:r w:rsidR="00B057C8">
              <w:rPr>
                <w:noProof/>
                <w:webHidden/>
              </w:rPr>
              <w:fldChar w:fldCharType="separate"/>
            </w:r>
            <w:r w:rsidR="005B44E8">
              <w:rPr>
                <w:noProof/>
                <w:webHidden/>
              </w:rPr>
              <w:t>64</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64" w:history="1">
            <w:r w:rsidR="00B057C8" w:rsidRPr="003C2CC9">
              <w:rPr>
                <w:rStyle w:val="Hyperlink"/>
                <w:noProof/>
                <w:lang w:val="en-GB"/>
              </w:rPr>
              <w:t>When to use the element number or identifier</w:t>
            </w:r>
            <w:r w:rsidR="00B057C8">
              <w:rPr>
                <w:noProof/>
                <w:webHidden/>
              </w:rPr>
              <w:tab/>
            </w:r>
            <w:r w:rsidR="00B057C8">
              <w:rPr>
                <w:noProof/>
                <w:webHidden/>
              </w:rPr>
              <w:fldChar w:fldCharType="begin"/>
            </w:r>
            <w:r w:rsidR="00B057C8">
              <w:rPr>
                <w:noProof/>
                <w:webHidden/>
              </w:rPr>
              <w:instrText xml:space="preserve"> PAGEREF _Toc378838164 \h </w:instrText>
            </w:r>
            <w:r w:rsidR="00B057C8">
              <w:rPr>
                <w:noProof/>
                <w:webHidden/>
              </w:rPr>
            </w:r>
            <w:r w:rsidR="00B057C8">
              <w:rPr>
                <w:noProof/>
                <w:webHidden/>
              </w:rPr>
              <w:fldChar w:fldCharType="separate"/>
            </w:r>
            <w:r w:rsidR="005B44E8">
              <w:rPr>
                <w:noProof/>
                <w:webHidden/>
              </w:rPr>
              <w:t>64</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65" w:history="1">
            <w:r w:rsidR="00B057C8" w:rsidRPr="003C2CC9">
              <w:rPr>
                <w:rStyle w:val="Hyperlink"/>
                <w:noProof/>
                <w:lang w:val="en-GB"/>
              </w:rPr>
              <w:t>Keep-Alive mechanism</w:t>
            </w:r>
            <w:r w:rsidR="00B057C8">
              <w:rPr>
                <w:noProof/>
                <w:webHidden/>
              </w:rPr>
              <w:tab/>
            </w:r>
            <w:r w:rsidR="00B057C8">
              <w:rPr>
                <w:noProof/>
                <w:webHidden/>
              </w:rPr>
              <w:fldChar w:fldCharType="begin"/>
            </w:r>
            <w:r w:rsidR="00B057C8">
              <w:rPr>
                <w:noProof/>
                <w:webHidden/>
              </w:rPr>
              <w:instrText xml:space="preserve"> PAGEREF _Toc378838165 \h </w:instrText>
            </w:r>
            <w:r w:rsidR="00B057C8">
              <w:rPr>
                <w:noProof/>
                <w:webHidden/>
              </w:rPr>
            </w:r>
            <w:r w:rsidR="00B057C8">
              <w:rPr>
                <w:noProof/>
                <w:webHidden/>
              </w:rPr>
              <w:fldChar w:fldCharType="separate"/>
            </w:r>
            <w:r w:rsidR="005B44E8">
              <w:rPr>
                <w:noProof/>
                <w:webHidden/>
              </w:rPr>
              <w:t>64</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66" w:history="1">
            <w:r w:rsidR="00B057C8" w:rsidRPr="003C2CC9">
              <w:rPr>
                <w:rStyle w:val="Hyperlink"/>
                <w:noProof/>
                <w:lang w:val="en-GB"/>
              </w:rPr>
              <w:t>Number of consumers per provider</w:t>
            </w:r>
            <w:r w:rsidR="00B057C8">
              <w:rPr>
                <w:noProof/>
                <w:webHidden/>
              </w:rPr>
              <w:tab/>
            </w:r>
            <w:r w:rsidR="00B057C8">
              <w:rPr>
                <w:noProof/>
                <w:webHidden/>
              </w:rPr>
              <w:fldChar w:fldCharType="begin"/>
            </w:r>
            <w:r w:rsidR="00B057C8">
              <w:rPr>
                <w:noProof/>
                <w:webHidden/>
              </w:rPr>
              <w:instrText xml:space="preserve"> PAGEREF _Toc378838166 \h </w:instrText>
            </w:r>
            <w:r w:rsidR="00B057C8">
              <w:rPr>
                <w:noProof/>
                <w:webHidden/>
              </w:rPr>
            </w:r>
            <w:r w:rsidR="00B057C8">
              <w:rPr>
                <w:noProof/>
                <w:webHidden/>
              </w:rPr>
              <w:fldChar w:fldCharType="separate"/>
            </w:r>
            <w:r w:rsidR="005B44E8">
              <w:rPr>
                <w:noProof/>
                <w:webHidden/>
              </w:rPr>
              <w:t>64</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67" w:history="1">
            <w:r w:rsidR="00B057C8" w:rsidRPr="003C2CC9">
              <w:rPr>
                <w:rStyle w:val="Hyperlink"/>
                <w:noProof/>
                <w:lang w:val="en-GB"/>
              </w:rPr>
              <w:t>Notifications</w:t>
            </w:r>
            <w:r w:rsidR="00B057C8">
              <w:rPr>
                <w:noProof/>
                <w:webHidden/>
              </w:rPr>
              <w:tab/>
            </w:r>
            <w:r w:rsidR="00B057C8">
              <w:rPr>
                <w:noProof/>
                <w:webHidden/>
              </w:rPr>
              <w:fldChar w:fldCharType="begin"/>
            </w:r>
            <w:r w:rsidR="00B057C8">
              <w:rPr>
                <w:noProof/>
                <w:webHidden/>
              </w:rPr>
              <w:instrText xml:space="preserve"> PAGEREF _Toc378838167 \h </w:instrText>
            </w:r>
            <w:r w:rsidR="00B057C8">
              <w:rPr>
                <w:noProof/>
                <w:webHidden/>
              </w:rPr>
            </w:r>
            <w:r w:rsidR="00B057C8">
              <w:rPr>
                <w:noProof/>
                <w:webHidden/>
              </w:rPr>
              <w:fldChar w:fldCharType="separate"/>
            </w:r>
            <w:r w:rsidR="005B44E8">
              <w:rPr>
                <w:noProof/>
                <w:webHidden/>
              </w:rPr>
              <w:t>64</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68" w:history="1">
            <w:r w:rsidR="00B057C8" w:rsidRPr="003C2CC9">
              <w:rPr>
                <w:rStyle w:val="Hyperlink"/>
                <w:noProof/>
                <w:lang w:val="en-GB"/>
              </w:rPr>
              <w:t>Parameter value range changes</w:t>
            </w:r>
            <w:r w:rsidR="00B057C8">
              <w:rPr>
                <w:noProof/>
                <w:webHidden/>
              </w:rPr>
              <w:tab/>
            </w:r>
            <w:r w:rsidR="00B057C8">
              <w:rPr>
                <w:noProof/>
                <w:webHidden/>
              </w:rPr>
              <w:fldChar w:fldCharType="begin"/>
            </w:r>
            <w:r w:rsidR="00B057C8">
              <w:rPr>
                <w:noProof/>
                <w:webHidden/>
              </w:rPr>
              <w:instrText xml:space="preserve"> PAGEREF _Toc378838168 \h </w:instrText>
            </w:r>
            <w:r w:rsidR="00B057C8">
              <w:rPr>
                <w:noProof/>
                <w:webHidden/>
              </w:rPr>
            </w:r>
            <w:r w:rsidR="00B057C8">
              <w:rPr>
                <w:noProof/>
                <w:webHidden/>
              </w:rPr>
              <w:fldChar w:fldCharType="separate"/>
            </w:r>
            <w:r w:rsidR="005B44E8">
              <w:rPr>
                <w:noProof/>
                <w:webHidden/>
              </w:rPr>
              <w:t>65</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69" w:history="1">
            <w:r w:rsidR="00B057C8" w:rsidRPr="003C2CC9">
              <w:rPr>
                <w:rStyle w:val="Hyperlink"/>
                <w:noProof/>
                <w:lang w:val="en-GB"/>
              </w:rPr>
              <w:t>Value change requests</w:t>
            </w:r>
            <w:r w:rsidR="00B057C8">
              <w:rPr>
                <w:noProof/>
                <w:webHidden/>
              </w:rPr>
              <w:tab/>
            </w:r>
            <w:r w:rsidR="00B057C8">
              <w:rPr>
                <w:noProof/>
                <w:webHidden/>
              </w:rPr>
              <w:fldChar w:fldCharType="begin"/>
            </w:r>
            <w:r w:rsidR="00B057C8">
              <w:rPr>
                <w:noProof/>
                <w:webHidden/>
              </w:rPr>
              <w:instrText xml:space="preserve"> PAGEREF _Toc378838169 \h </w:instrText>
            </w:r>
            <w:r w:rsidR="00B057C8">
              <w:rPr>
                <w:noProof/>
                <w:webHidden/>
              </w:rPr>
            </w:r>
            <w:r w:rsidR="00B057C8">
              <w:rPr>
                <w:noProof/>
                <w:webHidden/>
              </w:rPr>
              <w:fldChar w:fldCharType="separate"/>
            </w:r>
            <w:r w:rsidR="005B44E8">
              <w:rPr>
                <w:noProof/>
                <w:webHidden/>
              </w:rPr>
              <w:t>65</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70" w:history="1">
            <w:r w:rsidR="00B057C8" w:rsidRPr="003C2CC9">
              <w:rPr>
                <w:rStyle w:val="Hyperlink"/>
                <w:noProof/>
                <w:lang w:val="en-GB"/>
              </w:rPr>
              <w:t>Remarks on the Behaviour of Embedded Devices</w:t>
            </w:r>
            <w:r w:rsidR="00B057C8">
              <w:rPr>
                <w:noProof/>
                <w:webHidden/>
              </w:rPr>
              <w:tab/>
            </w:r>
            <w:r w:rsidR="00B057C8">
              <w:rPr>
                <w:noProof/>
                <w:webHidden/>
              </w:rPr>
              <w:fldChar w:fldCharType="begin"/>
            </w:r>
            <w:r w:rsidR="00B057C8">
              <w:rPr>
                <w:noProof/>
                <w:webHidden/>
              </w:rPr>
              <w:instrText xml:space="preserve"> PAGEREF _Toc378838170 \h </w:instrText>
            </w:r>
            <w:r w:rsidR="00B057C8">
              <w:rPr>
                <w:noProof/>
                <w:webHidden/>
              </w:rPr>
            </w:r>
            <w:r w:rsidR="00B057C8">
              <w:rPr>
                <w:noProof/>
                <w:webHidden/>
              </w:rPr>
              <w:fldChar w:fldCharType="separate"/>
            </w:r>
            <w:r w:rsidR="005B44E8">
              <w:rPr>
                <w:noProof/>
                <w:webHidden/>
              </w:rPr>
              <w:t>65</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71" w:history="1">
            <w:r w:rsidR="00B057C8" w:rsidRPr="003C2CC9">
              <w:rPr>
                <w:rStyle w:val="Hyperlink"/>
                <w:noProof/>
                <w:lang w:val="en-GB"/>
              </w:rPr>
              <w:t>Removing Sub-Trees at Runtime</w:t>
            </w:r>
            <w:r w:rsidR="00B057C8">
              <w:rPr>
                <w:noProof/>
                <w:webHidden/>
              </w:rPr>
              <w:tab/>
            </w:r>
            <w:r w:rsidR="00B057C8">
              <w:rPr>
                <w:noProof/>
                <w:webHidden/>
              </w:rPr>
              <w:fldChar w:fldCharType="begin"/>
            </w:r>
            <w:r w:rsidR="00B057C8">
              <w:rPr>
                <w:noProof/>
                <w:webHidden/>
              </w:rPr>
              <w:instrText xml:space="preserve"> PAGEREF _Toc378838171 \h </w:instrText>
            </w:r>
            <w:r w:rsidR="00B057C8">
              <w:rPr>
                <w:noProof/>
                <w:webHidden/>
              </w:rPr>
            </w:r>
            <w:r w:rsidR="00B057C8">
              <w:rPr>
                <w:noProof/>
                <w:webHidden/>
              </w:rPr>
              <w:fldChar w:fldCharType="separate"/>
            </w:r>
            <w:r w:rsidR="005B44E8">
              <w:rPr>
                <w:noProof/>
                <w:webHidden/>
              </w:rPr>
              <w:t>65</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72" w:history="1">
            <w:r w:rsidR="00B057C8" w:rsidRPr="003C2CC9">
              <w:rPr>
                <w:rStyle w:val="Hyperlink"/>
                <w:noProof/>
                <w:lang w:val="en-GB"/>
              </w:rPr>
              <w:t>General recommendations</w:t>
            </w:r>
            <w:r w:rsidR="00B057C8">
              <w:rPr>
                <w:noProof/>
                <w:webHidden/>
              </w:rPr>
              <w:tab/>
            </w:r>
            <w:r w:rsidR="00B057C8">
              <w:rPr>
                <w:noProof/>
                <w:webHidden/>
              </w:rPr>
              <w:fldChar w:fldCharType="begin"/>
            </w:r>
            <w:r w:rsidR="00B057C8">
              <w:rPr>
                <w:noProof/>
                <w:webHidden/>
              </w:rPr>
              <w:instrText xml:space="preserve"> PAGEREF _Toc378838172 \h </w:instrText>
            </w:r>
            <w:r w:rsidR="00B057C8">
              <w:rPr>
                <w:noProof/>
                <w:webHidden/>
              </w:rPr>
            </w:r>
            <w:r w:rsidR="00B057C8">
              <w:rPr>
                <w:noProof/>
                <w:webHidden/>
              </w:rPr>
              <w:fldChar w:fldCharType="separate"/>
            </w:r>
            <w:r w:rsidR="005B44E8">
              <w:rPr>
                <w:noProof/>
                <w:webHidden/>
              </w:rPr>
              <w:t>65</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73" w:history="1">
            <w:r w:rsidR="00B057C8" w:rsidRPr="003C2CC9">
              <w:rPr>
                <w:rStyle w:val="Hyperlink"/>
                <w:noProof/>
                <w:lang w:val="en-GB"/>
              </w:rPr>
              <w:t>Separate parameters into logical categories</w:t>
            </w:r>
            <w:r w:rsidR="00B057C8">
              <w:rPr>
                <w:noProof/>
                <w:webHidden/>
              </w:rPr>
              <w:tab/>
            </w:r>
            <w:r w:rsidR="00B057C8">
              <w:rPr>
                <w:noProof/>
                <w:webHidden/>
              </w:rPr>
              <w:fldChar w:fldCharType="begin"/>
            </w:r>
            <w:r w:rsidR="00B057C8">
              <w:rPr>
                <w:noProof/>
                <w:webHidden/>
              </w:rPr>
              <w:instrText xml:space="preserve"> PAGEREF _Toc378838173 \h </w:instrText>
            </w:r>
            <w:r w:rsidR="00B057C8">
              <w:rPr>
                <w:noProof/>
                <w:webHidden/>
              </w:rPr>
            </w:r>
            <w:r w:rsidR="00B057C8">
              <w:rPr>
                <w:noProof/>
                <w:webHidden/>
              </w:rPr>
              <w:fldChar w:fldCharType="separate"/>
            </w:r>
            <w:r w:rsidR="005B44E8">
              <w:rPr>
                <w:noProof/>
                <w:webHidden/>
              </w:rPr>
              <w:t>65</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74" w:history="1">
            <w:r w:rsidR="00B057C8" w:rsidRPr="003C2CC9">
              <w:rPr>
                <w:rStyle w:val="Hyperlink"/>
                <w:noProof/>
                <w:lang w:val="en-GB"/>
              </w:rPr>
              <w:t>Avoid indexed parameters</w:t>
            </w:r>
            <w:r w:rsidR="00B057C8">
              <w:rPr>
                <w:noProof/>
                <w:webHidden/>
              </w:rPr>
              <w:tab/>
            </w:r>
            <w:r w:rsidR="00B057C8">
              <w:rPr>
                <w:noProof/>
                <w:webHidden/>
              </w:rPr>
              <w:fldChar w:fldCharType="begin"/>
            </w:r>
            <w:r w:rsidR="00B057C8">
              <w:rPr>
                <w:noProof/>
                <w:webHidden/>
              </w:rPr>
              <w:instrText xml:space="preserve"> PAGEREF _Toc378838174 \h </w:instrText>
            </w:r>
            <w:r w:rsidR="00B057C8">
              <w:rPr>
                <w:noProof/>
                <w:webHidden/>
              </w:rPr>
            </w:r>
            <w:r w:rsidR="00B057C8">
              <w:rPr>
                <w:noProof/>
                <w:webHidden/>
              </w:rPr>
              <w:fldChar w:fldCharType="separate"/>
            </w:r>
            <w:r w:rsidR="005B44E8">
              <w:rPr>
                <w:noProof/>
                <w:webHidden/>
              </w:rPr>
              <w:t>66</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75" w:history="1">
            <w:r w:rsidR="00B057C8" w:rsidRPr="003C2CC9">
              <w:rPr>
                <w:rStyle w:val="Hyperlink"/>
                <w:noProof/>
                <w:lang w:val="en-GB"/>
              </w:rPr>
              <w:t>Offline trees</w:t>
            </w:r>
            <w:r w:rsidR="00B057C8">
              <w:rPr>
                <w:noProof/>
                <w:webHidden/>
              </w:rPr>
              <w:tab/>
            </w:r>
            <w:r w:rsidR="00B057C8">
              <w:rPr>
                <w:noProof/>
                <w:webHidden/>
              </w:rPr>
              <w:fldChar w:fldCharType="begin"/>
            </w:r>
            <w:r w:rsidR="00B057C8">
              <w:rPr>
                <w:noProof/>
                <w:webHidden/>
              </w:rPr>
              <w:instrText xml:space="preserve"> PAGEREF _Toc378838175 \h </w:instrText>
            </w:r>
            <w:r w:rsidR="00B057C8">
              <w:rPr>
                <w:noProof/>
                <w:webHidden/>
              </w:rPr>
            </w:r>
            <w:r w:rsidR="00B057C8">
              <w:rPr>
                <w:noProof/>
                <w:webHidden/>
              </w:rPr>
              <w:fldChar w:fldCharType="separate"/>
            </w:r>
            <w:r w:rsidR="005B44E8">
              <w:rPr>
                <w:noProof/>
                <w:webHidden/>
              </w:rPr>
              <w:t>66</w:t>
            </w:r>
            <w:r w:rsidR="00B057C8">
              <w:rPr>
                <w:noProof/>
                <w:webHidden/>
              </w:rPr>
              <w:fldChar w:fldCharType="end"/>
            </w:r>
          </w:hyperlink>
        </w:p>
        <w:p w:rsidR="00B057C8" w:rsidRDefault="00FF5082">
          <w:pPr>
            <w:pStyle w:val="TOC1"/>
            <w:tabs>
              <w:tab w:val="right" w:leader="dot" w:pos="9350"/>
            </w:tabs>
            <w:rPr>
              <w:rFonts w:asciiTheme="minorHAnsi" w:eastAsiaTheme="minorEastAsia" w:hAnsiTheme="minorHAnsi" w:cstheme="minorBidi"/>
              <w:noProof/>
              <w:color w:val="auto"/>
              <w:lang w:val="de-DE" w:eastAsia="de-DE"/>
            </w:rPr>
          </w:pPr>
          <w:hyperlink w:anchor="_Toc378838176" w:history="1">
            <w:r w:rsidR="00B057C8" w:rsidRPr="003C2CC9">
              <w:rPr>
                <w:rStyle w:val="Hyperlink"/>
                <w:noProof/>
                <w:lang w:val="en-GB"/>
              </w:rPr>
              <w:t>Frequently asked questions</w:t>
            </w:r>
            <w:r w:rsidR="00B057C8">
              <w:rPr>
                <w:noProof/>
                <w:webHidden/>
              </w:rPr>
              <w:tab/>
            </w:r>
            <w:r w:rsidR="00B057C8">
              <w:rPr>
                <w:noProof/>
                <w:webHidden/>
              </w:rPr>
              <w:fldChar w:fldCharType="begin"/>
            </w:r>
            <w:r w:rsidR="00B057C8">
              <w:rPr>
                <w:noProof/>
                <w:webHidden/>
              </w:rPr>
              <w:instrText xml:space="preserve"> PAGEREF _Toc378838176 \h </w:instrText>
            </w:r>
            <w:r w:rsidR="00B057C8">
              <w:rPr>
                <w:noProof/>
                <w:webHidden/>
              </w:rPr>
            </w:r>
            <w:r w:rsidR="00B057C8">
              <w:rPr>
                <w:noProof/>
                <w:webHidden/>
              </w:rPr>
              <w:fldChar w:fldCharType="separate"/>
            </w:r>
            <w:r w:rsidR="005B44E8">
              <w:rPr>
                <w:noProof/>
                <w:webHidden/>
              </w:rPr>
              <w:t>67</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77" w:history="1">
            <w:r w:rsidR="00B057C8" w:rsidRPr="003C2CC9">
              <w:rPr>
                <w:rStyle w:val="Hyperlink"/>
                <w:noProof/>
                <w:lang w:val="en-GB"/>
              </w:rPr>
              <w:t>Why are the node and parameter numbers session based?</w:t>
            </w:r>
            <w:r w:rsidR="00B057C8">
              <w:rPr>
                <w:noProof/>
                <w:webHidden/>
              </w:rPr>
              <w:tab/>
            </w:r>
            <w:r w:rsidR="00B057C8">
              <w:rPr>
                <w:noProof/>
                <w:webHidden/>
              </w:rPr>
              <w:fldChar w:fldCharType="begin"/>
            </w:r>
            <w:r w:rsidR="00B057C8">
              <w:rPr>
                <w:noProof/>
                <w:webHidden/>
              </w:rPr>
              <w:instrText xml:space="preserve"> PAGEREF _Toc378838177 \h </w:instrText>
            </w:r>
            <w:r w:rsidR="00B057C8">
              <w:rPr>
                <w:noProof/>
                <w:webHidden/>
              </w:rPr>
            </w:r>
            <w:r w:rsidR="00B057C8">
              <w:rPr>
                <w:noProof/>
                <w:webHidden/>
              </w:rPr>
              <w:fldChar w:fldCharType="separate"/>
            </w:r>
            <w:r w:rsidR="005B44E8">
              <w:rPr>
                <w:noProof/>
                <w:webHidden/>
              </w:rPr>
              <w:t>67</w:t>
            </w:r>
            <w:r w:rsidR="00B057C8">
              <w:rPr>
                <w:noProof/>
                <w:webHidden/>
              </w:rPr>
              <w:fldChar w:fldCharType="end"/>
            </w:r>
          </w:hyperlink>
        </w:p>
        <w:p w:rsidR="00B057C8" w:rsidRDefault="00FF5082">
          <w:pPr>
            <w:pStyle w:val="TOC1"/>
            <w:tabs>
              <w:tab w:val="right" w:leader="dot" w:pos="9350"/>
            </w:tabs>
            <w:rPr>
              <w:rFonts w:asciiTheme="minorHAnsi" w:eastAsiaTheme="minorEastAsia" w:hAnsiTheme="minorHAnsi" w:cstheme="minorBidi"/>
              <w:noProof/>
              <w:color w:val="auto"/>
              <w:lang w:val="de-DE" w:eastAsia="de-DE"/>
            </w:rPr>
          </w:pPr>
          <w:hyperlink w:anchor="_Toc378838178" w:history="1">
            <w:r w:rsidR="00B057C8" w:rsidRPr="003C2CC9">
              <w:rPr>
                <w:rStyle w:val="Hyperlink"/>
                <w:noProof/>
                <w:lang w:val="en-GB"/>
              </w:rPr>
              <w:t>Message Framing</w:t>
            </w:r>
            <w:r w:rsidR="00B057C8">
              <w:rPr>
                <w:noProof/>
                <w:webHidden/>
              </w:rPr>
              <w:tab/>
            </w:r>
            <w:r w:rsidR="00B057C8">
              <w:rPr>
                <w:noProof/>
                <w:webHidden/>
              </w:rPr>
              <w:fldChar w:fldCharType="begin"/>
            </w:r>
            <w:r w:rsidR="00B057C8">
              <w:rPr>
                <w:noProof/>
                <w:webHidden/>
              </w:rPr>
              <w:instrText xml:space="preserve"> PAGEREF _Toc378838178 \h </w:instrText>
            </w:r>
            <w:r w:rsidR="00B057C8">
              <w:rPr>
                <w:noProof/>
                <w:webHidden/>
              </w:rPr>
            </w:r>
            <w:r w:rsidR="00B057C8">
              <w:rPr>
                <w:noProof/>
                <w:webHidden/>
              </w:rPr>
              <w:fldChar w:fldCharType="separate"/>
            </w:r>
            <w:r w:rsidR="005B44E8">
              <w:rPr>
                <w:noProof/>
                <w:webHidden/>
              </w:rPr>
              <w:t>68</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79" w:history="1">
            <w:r w:rsidR="00B057C8" w:rsidRPr="003C2CC9">
              <w:rPr>
                <w:rStyle w:val="Hyperlink"/>
                <w:noProof/>
                <w:lang w:val="en-GB"/>
              </w:rPr>
              <w:t>The S101 protocol</w:t>
            </w:r>
            <w:r w:rsidR="00B057C8">
              <w:rPr>
                <w:noProof/>
                <w:webHidden/>
              </w:rPr>
              <w:tab/>
            </w:r>
            <w:r w:rsidR="00B057C8">
              <w:rPr>
                <w:noProof/>
                <w:webHidden/>
              </w:rPr>
              <w:fldChar w:fldCharType="begin"/>
            </w:r>
            <w:r w:rsidR="00B057C8">
              <w:rPr>
                <w:noProof/>
                <w:webHidden/>
              </w:rPr>
              <w:instrText xml:space="preserve"> PAGEREF _Toc378838179 \h </w:instrText>
            </w:r>
            <w:r w:rsidR="00B057C8">
              <w:rPr>
                <w:noProof/>
                <w:webHidden/>
              </w:rPr>
            </w:r>
            <w:r w:rsidR="00B057C8">
              <w:rPr>
                <w:noProof/>
                <w:webHidden/>
              </w:rPr>
              <w:fldChar w:fldCharType="separate"/>
            </w:r>
            <w:r w:rsidR="005B44E8">
              <w:rPr>
                <w:noProof/>
                <w:webHidden/>
              </w:rPr>
              <w:t>68</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80" w:history="1">
            <w:r w:rsidR="00B057C8" w:rsidRPr="003C2CC9">
              <w:rPr>
                <w:rStyle w:val="Hyperlink"/>
                <w:noProof/>
                <w:lang w:val="en-GB"/>
              </w:rPr>
              <w:t>Encoding a message</w:t>
            </w:r>
            <w:r w:rsidR="00B057C8">
              <w:rPr>
                <w:noProof/>
                <w:webHidden/>
              </w:rPr>
              <w:tab/>
            </w:r>
            <w:r w:rsidR="00B057C8">
              <w:rPr>
                <w:noProof/>
                <w:webHidden/>
              </w:rPr>
              <w:fldChar w:fldCharType="begin"/>
            </w:r>
            <w:r w:rsidR="00B057C8">
              <w:rPr>
                <w:noProof/>
                <w:webHidden/>
              </w:rPr>
              <w:instrText xml:space="preserve"> PAGEREF _Toc378838180 \h </w:instrText>
            </w:r>
            <w:r w:rsidR="00B057C8">
              <w:rPr>
                <w:noProof/>
                <w:webHidden/>
              </w:rPr>
            </w:r>
            <w:r w:rsidR="00B057C8">
              <w:rPr>
                <w:noProof/>
                <w:webHidden/>
              </w:rPr>
              <w:fldChar w:fldCharType="separate"/>
            </w:r>
            <w:r w:rsidR="005B44E8">
              <w:rPr>
                <w:noProof/>
                <w:webHidden/>
              </w:rPr>
              <w:t>68</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81" w:history="1">
            <w:r w:rsidR="00B057C8" w:rsidRPr="003C2CC9">
              <w:rPr>
                <w:rStyle w:val="Hyperlink"/>
                <w:noProof/>
                <w:lang w:val="en-GB"/>
              </w:rPr>
              <w:t>Decoding a message</w:t>
            </w:r>
            <w:r w:rsidR="00B057C8">
              <w:rPr>
                <w:noProof/>
                <w:webHidden/>
              </w:rPr>
              <w:tab/>
            </w:r>
            <w:r w:rsidR="00B057C8">
              <w:rPr>
                <w:noProof/>
                <w:webHidden/>
              </w:rPr>
              <w:fldChar w:fldCharType="begin"/>
            </w:r>
            <w:r w:rsidR="00B057C8">
              <w:rPr>
                <w:noProof/>
                <w:webHidden/>
              </w:rPr>
              <w:instrText xml:space="preserve"> PAGEREF _Toc378838181 \h </w:instrText>
            </w:r>
            <w:r w:rsidR="00B057C8">
              <w:rPr>
                <w:noProof/>
                <w:webHidden/>
              </w:rPr>
            </w:r>
            <w:r w:rsidR="00B057C8">
              <w:rPr>
                <w:noProof/>
                <w:webHidden/>
              </w:rPr>
              <w:fldChar w:fldCharType="separate"/>
            </w:r>
            <w:r w:rsidR="005B44E8">
              <w:rPr>
                <w:noProof/>
                <w:webHidden/>
              </w:rPr>
              <w:t>68</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82" w:history="1">
            <w:r w:rsidR="00B057C8" w:rsidRPr="003C2CC9">
              <w:rPr>
                <w:rStyle w:val="Hyperlink"/>
                <w:noProof/>
                <w:lang w:val="en-GB"/>
              </w:rPr>
              <w:t>CRC Computation</w:t>
            </w:r>
            <w:r w:rsidR="00B057C8">
              <w:rPr>
                <w:noProof/>
                <w:webHidden/>
              </w:rPr>
              <w:tab/>
            </w:r>
            <w:r w:rsidR="00B057C8">
              <w:rPr>
                <w:noProof/>
                <w:webHidden/>
              </w:rPr>
              <w:fldChar w:fldCharType="begin"/>
            </w:r>
            <w:r w:rsidR="00B057C8">
              <w:rPr>
                <w:noProof/>
                <w:webHidden/>
              </w:rPr>
              <w:instrText xml:space="preserve"> PAGEREF _Toc378838182 \h </w:instrText>
            </w:r>
            <w:r w:rsidR="00B057C8">
              <w:rPr>
                <w:noProof/>
                <w:webHidden/>
              </w:rPr>
            </w:r>
            <w:r w:rsidR="00B057C8">
              <w:rPr>
                <w:noProof/>
                <w:webHidden/>
              </w:rPr>
              <w:fldChar w:fldCharType="separate"/>
            </w:r>
            <w:r w:rsidR="005B44E8">
              <w:rPr>
                <w:noProof/>
                <w:webHidden/>
              </w:rPr>
              <w:t>69</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83" w:history="1">
            <w:r w:rsidR="00B057C8" w:rsidRPr="003C2CC9">
              <w:rPr>
                <w:rStyle w:val="Hyperlink"/>
                <w:noProof/>
                <w:lang w:val="en-GB"/>
              </w:rPr>
              <w:t>S101 Messages</w:t>
            </w:r>
            <w:r w:rsidR="00B057C8">
              <w:rPr>
                <w:noProof/>
                <w:webHidden/>
              </w:rPr>
              <w:tab/>
            </w:r>
            <w:r w:rsidR="00B057C8">
              <w:rPr>
                <w:noProof/>
                <w:webHidden/>
              </w:rPr>
              <w:fldChar w:fldCharType="begin"/>
            </w:r>
            <w:r w:rsidR="00B057C8">
              <w:rPr>
                <w:noProof/>
                <w:webHidden/>
              </w:rPr>
              <w:instrText xml:space="preserve"> PAGEREF _Toc378838183 \h </w:instrText>
            </w:r>
            <w:r w:rsidR="00B057C8">
              <w:rPr>
                <w:noProof/>
                <w:webHidden/>
              </w:rPr>
            </w:r>
            <w:r w:rsidR="00B057C8">
              <w:rPr>
                <w:noProof/>
                <w:webHidden/>
              </w:rPr>
              <w:fldChar w:fldCharType="separate"/>
            </w:r>
            <w:r w:rsidR="005B44E8">
              <w:rPr>
                <w:noProof/>
                <w:webHidden/>
              </w:rPr>
              <w:t>70</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84" w:history="1">
            <w:r w:rsidR="00B057C8" w:rsidRPr="003C2CC9">
              <w:rPr>
                <w:rStyle w:val="Hyperlink"/>
                <w:noProof/>
                <w:lang w:val="en-GB"/>
              </w:rPr>
              <w:t>Message types</w:t>
            </w:r>
            <w:r w:rsidR="00B057C8">
              <w:rPr>
                <w:noProof/>
                <w:webHidden/>
              </w:rPr>
              <w:tab/>
            </w:r>
            <w:r w:rsidR="00B057C8">
              <w:rPr>
                <w:noProof/>
                <w:webHidden/>
              </w:rPr>
              <w:fldChar w:fldCharType="begin"/>
            </w:r>
            <w:r w:rsidR="00B057C8">
              <w:rPr>
                <w:noProof/>
                <w:webHidden/>
              </w:rPr>
              <w:instrText xml:space="preserve"> PAGEREF _Toc378838184 \h </w:instrText>
            </w:r>
            <w:r w:rsidR="00B057C8">
              <w:rPr>
                <w:noProof/>
                <w:webHidden/>
              </w:rPr>
            </w:r>
            <w:r w:rsidR="00B057C8">
              <w:rPr>
                <w:noProof/>
                <w:webHidden/>
              </w:rPr>
              <w:fldChar w:fldCharType="separate"/>
            </w:r>
            <w:r w:rsidR="005B44E8">
              <w:rPr>
                <w:noProof/>
                <w:webHidden/>
              </w:rPr>
              <w:t>70</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85" w:history="1">
            <w:r w:rsidR="00B057C8" w:rsidRPr="003C2CC9">
              <w:rPr>
                <w:rStyle w:val="Hyperlink"/>
                <w:noProof/>
                <w:lang w:val="en-GB"/>
              </w:rPr>
              <w:t>Commands</w:t>
            </w:r>
            <w:r w:rsidR="00B057C8">
              <w:rPr>
                <w:noProof/>
                <w:webHidden/>
              </w:rPr>
              <w:tab/>
            </w:r>
            <w:r w:rsidR="00B057C8">
              <w:rPr>
                <w:noProof/>
                <w:webHidden/>
              </w:rPr>
              <w:fldChar w:fldCharType="begin"/>
            </w:r>
            <w:r w:rsidR="00B057C8">
              <w:rPr>
                <w:noProof/>
                <w:webHidden/>
              </w:rPr>
              <w:instrText xml:space="preserve"> PAGEREF _Toc378838185 \h </w:instrText>
            </w:r>
            <w:r w:rsidR="00B057C8">
              <w:rPr>
                <w:noProof/>
                <w:webHidden/>
              </w:rPr>
            </w:r>
            <w:r w:rsidR="00B057C8">
              <w:rPr>
                <w:noProof/>
                <w:webHidden/>
              </w:rPr>
              <w:fldChar w:fldCharType="separate"/>
            </w:r>
            <w:r w:rsidR="005B44E8">
              <w:rPr>
                <w:noProof/>
                <w:webHidden/>
              </w:rPr>
              <w:t>70</w:t>
            </w:r>
            <w:r w:rsidR="00B057C8">
              <w:rPr>
                <w:noProof/>
                <w:webHidden/>
              </w:rPr>
              <w:fldChar w:fldCharType="end"/>
            </w:r>
          </w:hyperlink>
        </w:p>
        <w:p w:rsidR="00B057C8" w:rsidRDefault="00FF5082">
          <w:pPr>
            <w:pStyle w:val="TOC3"/>
            <w:tabs>
              <w:tab w:val="right" w:leader="dot" w:pos="9350"/>
            </w:tabs>
            <w:rPr>
              <w:rFonts w:asciiTheme="minorHAnsi" w:eastAsiaTheme="minorEastAsia" w:hAnsiTheme="minorHAnsi" w:cstheme="minorBidi"/>
              <w:noProof/>
              <w:color w:val="auto"/>
              <w:lang w:val="de-DE" w:eastAsia="de-DE"/>
            </w:rPr>
          </w:pPr>
          <w:hyperlink w:anchor="_Toc378838186" w:history="1">
            <w:r w:rsidR="00B057C8" w:rsidRPr="003C2CC9">
              <w:rPr>
                <w:rStyle w:val="Hyperlink"/>
                <w:noProof/>
                <w:lang w:val="en-GB"/>
              </w:rPr>
              <w:t>Messages</w:t>
            </w:r>
            <w:r w:rsidR="00B057C8">
              <w:rPr>
                <w:noProof/>
                <w:webHidden/>
              </w:rPr>
              <w:tab/>
            </w:r>
            <w:r w:rsidR="00B057C8">
              <w:rPr>
                <w:noProof/>
                <w:webHidden/>
              </w:rPr>
              <w:fldChar w:fldCharType="begin"/>
            </w:r>
            <w:r w:rsidR="00B057C8">
              <w:rPr>
                <w:noProof/>
                <w:webHidden/>
              </w:rPr>
              <w:instrText xml:space="preserve"> PAGEREF _Toc378838186 \h </w:instrText>
            </w:r>
            <w:r w:rsidR="00B057C8">
              <w:rPr>
                <w:noProof/>
                <w:webHidden/>
              </w:rPr>
            </w:r>
            <w:r w:rsidR="00B057C8">
              <w:rPr>
                <w:noProof/>
                <w:webHidden/>
              </w:rPr>
              <w:fldChar w:fldCharType="separate"/>
            </w:r>
            <w:r w:rsidR="005B44E8">
              <w:rPr>
                <w:noProof/>
                <w:webHidden/>
              </w:rPr>
              <w:t>70</w:t>
            </w:r>
            <w:r w:rsidR="00B057C8">
              <w:rPr>
                <w:noProof/>
                <w:webHidden/>
              </w:rPr>
              <w:fldChar w:fldCharType="end"/>
            </w:r>
          </w:hyperlink>
        </w:p>
        <w:p w:rsidR="00B057C8" w:rsidRDefault="00FF5082">
          <w:pPr>
            <w:pStyle w:val="TOC1"/>
            <w:tabs>
              <w:tab w:val="right" w:leader="dot" w:pos="9350"/>
            </w:tabs>
            <w:rPr>
              <w:rFonts w:asciiTheme="minorHAnsi" w:eastAsiaTheme="minorEastAsia" w:hAnsiTheme="minorHAnsi" w:cstheme="minorBidi"/>
              <w:noProof/>
              <w:color w:val="auto"/>
              <w:lang w:val="de-DE" w:eastAsia="de-DE"/>
            </w:rPr>
          </w:pPr>
          <w:hyperlink w:anchor="_Toc378838187" w:history="1">
            <w:r w:rsidR="00B057C8" w:rsidRPr="003C2CC9">
              <w:rPr>
                <w:rStyle w:val="Hyperlink"/>
                <w:noProof/>
                <w:lang w:val="en-GB"/>
              </w:rPr>
              <w:t>Glow DTD ASN.1 Notation</w:t>
            </w:r>
            <w:r w:rsidR="00B057C8">
              <w:rPr>
                <w:noProof/>
                <w:webHidden/>
              </w:rPr>
              <w:tab/>
            </w:r>
            <w:r w:rsidR="00B057C8">
              <w:rPr>
                <w:noProof/>
                <w:webHidden/>
              </w:rPr>
              <w:fldChar w:fldCharType="begin"/>
            </w:r>
            <w:r w:rsidR="00B057C8">
              <w:rPr>
                <w:noProof/>
                <w:webHidden/>
              </w:rPr>
              <w:instrText xml:space="preserve"> PAGEREF _Toc378838187 \h </w:instrText>
            </w:r>
            <w:r w:rsidR="00B057C8">
              <w:rPr>
                <w:noProof/>
                <w:webHidden/>
              </w:rPr>
            </w:r>
            <w:r w:rsidR="00B057C8">
              <w:rPr>
                <w:noProof/>
                <w:webHidden/>
              </w:rPr>
              <w:fldChar w:fldCharType="separate"/>
            </w:r>
            <w:r w:rsidR="005B44E8">
              <w:rPr>
                <w:noProof/>
                <w:webHidden/>
              </w:rPr>
              <w:t>72</w:t>
            </w:r>
            <w:r w:rsidR="00B057C8">
              <w:rPr>
                <w:noProof/>
                <w:webHidden/>
              </w:rPr>
              <w:fldChar w:fldCharType="end"/>
            </w:r>
          </w:hyperlink>
        </w:p>
        <w:p w:rsidR="00B057C8" w:rsidRDefault="00FF5082">
          <w:pPr>
            <w:pStyle w:val="TOC1"/>
            <w:tabs>
              <w:tab w:val="right" w:leader="dot" w:pos="9350"/>
            </w:tabs>
            <w:rPr>
              <w:rFonts w:asciiTheme="minorHAnsi" w:eastAsiaTheme="minorEastAsia" w:hAnsiTheme="minorHAnsi" w:cstheme="minorBidi"/>
              <w:noProof/>
              <w:color w:val="auto"/>
              <w:lang w:val="de-DE" w:eastAsia="de-DE"/>
            </w:rPr>
          </w:pPr>
          <w:hyperlink w:anchor="_Toc378838188" w:history="1">
            <w:r w:rsidR="00B057C8" w:rsidRPr="003C2CC9">
              <w:rPr>
                <w:rStyle w:val="Hyperlink"/>
                <w:noProof/>
                <w:lang w:val="en-GB"/>
              </w:rPr>
              <w:t>Appendix</w:t>
            </w:r>
            <w:r w:rsidR="00B057C8">
              <w:rPr>
                <w:noProof/>
                <w:webHidden/>
              </w:rPr>
              <w:tab/>
            </w:r>
            <w:r w:rsidR="00B057C8">
              <w:rPr>
                <w:noProof/>
                <w:webHidden/>
              </w:rPr>
              <w:fldChar w:fldCharType="begin"/>
            </w:r>
            <w:r w:rsidR="00B057C8">
              <w:rPr>
                <w:noProof/>
                <w:webHidden/>
              </w:rPr>
              <w:instrText xml:space="preserve"> PAGEREF _Toc378838188 \h </w:instrText>
            </w:r>
            <w:r w:rsidR="00B057C8">
              <w:rPr>
                <w:noProof/>
                <w:webHidden/>
              </w:rPr>
            </w:r>
            <w:r w:rsidR="00B057C8">
              <w:rPr>
                <w:noProof/>
                <w:webHidden/>
              </w:rPr>
              <w:fldChar w:fldCharType="separate"/>
            </w:r>
            <w:r w:rsidR="005B44E8">
              <w:rPr>
                <w:noProof/>
                <w:webHidden/>
              </w:rPr>
              <w:t>87</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89" w:history="1">
            <w:r w:rsidR="00B057C8" w:rsidRPr="003C2CC9">
              <w:rPr>
                <w:rStyle w:val="Hyperlink"/>
                <w:noProof/>
                <w:lang w:val="en-GB"/>
              </w:rPr>
              <w:t>S101 CRC Table</w:t>
            </w:r>
            <w:r w:rsidR="00B057C8">
              <w:rPr>
                <w:noProof/>
                <w:webHidden/>
              </w:rPr>
              <w:tab/>
            </w:r>
            <w:r w:rsidR="00B057C8">
              <w:rPr>
                <w:noProof/>
                <w:webHidden/>
              </w:rPr>
              <w:fldChar w:fldCharType="begin"/>
            </w:r>
            <w:r w:rsidR="00B057C8">
              <w:rPr>
                <w:noProof/>
                <w:webHidden/>
              </w:rPr>
              <w:instrText xml:space="preserve"> PAGEREF _Toc378838189 \h </w:instrText>
            </w:r>
            <w:r w:rsidR="00B057C8">
              <w:rPr>
                <w:noProof/>
                <w:webHidden/>
              </w:rPr>
            </w:r>
            <w:r w:rsidR="00B057C8">
              <w:rPr>
                <w:noProof/>
                <w:webHidden/>
              </w:rPr>
              <w:fldChar w:fldCharType="separate"/>
            </w:r>
            <w:r w:rsidR="005B44E8">
              <w:rPr>
                <w:noProof/>
                <w:webHidden/>
              </w:rPr>
              <w:t>87</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90" w:history="1">
            <w:r w:rsidR="00B057C8" w:rsidRPr="003C2CC9">
              <w:rPr>
                <w:rStyle w:val="Hyperlink"/>
                <w:noProof/>
                <w:lang w:val="en-GB"/>
              </w:rPr>
              <w:t>S101 Decoder Sample</w:t>
            </w:r>
            <w:r w:rsidR="00B057C8">
              <w:rPr>
                <w:noProof/>
                <w:webHidden/>
              </w:rPr>
              <w:tab/>
            </w:r>
            <w:r w:rsidR="00B057C8">
              <w:rPr>
                <w:noProof/>
                <w:webHidden/>
              </w:rPr>
              <w:fldChar w:fldCharType="begin"/>
            </w:r>
            <w:r w:rsidR="00B057C8">
              <w:rPr>
                <w:noProof/>
                <w:webHidden/>
              </w:rPr>
              <w:instrText xml:space="preserve"> PAGEREF _Toc378838190 \h </w:instrText>
            </w:r>
            <w:r w:rsidR="00B057C8">
              <w:rPr>
                <w:noProof/>
                <w:webHidden/>
              </w:rPr>
            </w:r>
            <w:r w:rsidR="00B057C8">
              <w:rPr>
                <w:noProof/>
                <w:webHidden/>
              </w:rPr>
              <w:fldChar w:fldCharType="separate"/>
            </w:r>
            <w:r w:rsidR="005B44E8">
              <w:rPr>
                <w:noProof/>
                <w:webHidden/>
              </w:rPr>
              <w:t>87</w:t>
            </w:r>
            <w:r w:rsidR="00B057C8">
              <w:rPr>
                <w:noProof/>
                <w:webHidden/>
              </w:rPr>
              <w:fldChar w:fldCharType="end"/>
            </w:r>
          </w:hyperlink>
        </w:p>
        <w:p w:rsidR="00B057C8" w:rsidRDefault="00FF5082">
          <w:pPr>
            <w:pStyle w:val="TOC2"/>
            <w:tabs>
              <w:tab w:val="right" w:leader="dot" w:pos="9350"/>
            </w:tabs>
            <w:rPr>
              <w:rFonts w:asciiTheme="minorHAnsi" w:eastAsiaTheme="minorEastAsia" w:hAnsiTheme="minorHAnsi" w:cstheme="minorBidi"/>
              <w:noProof/>
              <w:color w:val="auto"/>
              <w:lang w:val="de-DE" w:eastAsia="de-DE"/>
            </w:rPr>
          </w:pPr>
          <w:hyperlink w:anchor="_Toc378838191" w:history="1">
            <w:r w:rsidR="00B057C8" w:rsidRPr="003C2CC9">
              <w:rPr>
                <w:rStyle w:val="Hyperlink"/>
                <w:noProof/>
                <w:lang w:val="en-GB"/>
              </w:rPr>
              <w:t>S101 Encoder Sample</w:t>
            </w:r>
            <w:r w:rsidR="00B057C8">
              <w:rPr>
                <w:noProof/>
                <w:webHidden/>
              </w:rPr>
              <w:tab/>
            </w:r>
            <w:r w:rsidR="00B057C8">
              <w:rPr>
                <w:noProof/>
                <w:webHidden/>
              </w:rPr>
              <w:fldChar w:fldCharType="begin"/>
            </w:r>
            <w:r w:rsidR="00B057C8">
              <w:rPr>
                <w:noProof/>
                <w:webHidden/>
              </w:rPr>
              <w:instrText xml:space="preserve"> PAGEREF _Toc378838191 \h </w:instrText>
            </w:r>
            <w:r w:rsidR="00B057C8">
              <w:rPr>
                <w:noProof/>
                <w:webHidden/>
              </w:rPr>
            </w:r>
            <w:r w:rsidR="00B057C8">
              <w:rPr>
                <w:noProof/>
                <w:webHidden/>
              </w:rPr>
              <w:fldChar w:fldCharType="separate"/>
            </w:r>
            <w:r w:rsidR="005B44E8">
              <w:rPr>
                <w:noProof/>
                <w:webHidden/>
              </w:rPr>
              <w:t>88</w:t>
            </w:r>
            <w:r w:rsidR="00B057C8">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0" w:name="_Toc378838090"/>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r w:rsidRPr="007855DE">
        <w:rPr>
          <w:i/>
          <w:lang w:val="en-GB"/>
        </w:rPr>
        <w:t>EmBER</w:t>
      </w:r>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807E22" w:rsidRPr="008B4078" w:rsidRDefault="00807E22"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807E22" w:rsidRPr="008B4078" w:rsidRDefault="00807E22"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807E22" w:rsidRPr="001B3587" w:rsidRDefault="00807E22"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807E22" w:rsidRPr="001B3587" w:rsidRDefault="00807E22"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807E22" w:rsidRPr="008B4078" w:rsidRDefault="00807E22"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807E22" w:rsidRPr="008B4078" w:rsidRDefault="00807E22"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1" w:name="h.ta3h2ucnsqvd"/>
      <w:bookmarkStart w:id="2" w:name="_EmBER"/>
      <w:bookmarkStart w:id="3" w:name="_Toc378838091"/>
      <w:bookmarkEnd w:id="1"/>
      <w:bookmarkEnd w:id="2"/>
      <w:r w:rsidRPr="00122837">
        <w:rPr>
          <w:lang w:val="en-GB"/>
        </w:rPr>
        <w:lastRenderedPageBreak/>
        <w:t>EmBER</w:t>
      </w:r>
      <w:bookmarkEnd w:id="3"/>
    </w:p>
    <w:p w:rsidR="009C56B2" w:rsidRPr="00122837" w:rsidRDefault="009C56B2">
      <w:pPr>
        <w:pStyle w:val="Heading2"/>
        <w:rPr>
          <w:lang w:val="en-GB"/>
        </w:rPr>
      </w:pPr>
      <w:bookmarkStart w:id="4" w:name="h.3uyt5qo7pepo"/>
      <w:bookmarkStart w:id="5" w:name="_Toc378838092"/>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6" w:name="h.jhjxk3hq92a9"/>
      <w:bookmarkStart w:id="7" w:name="_Toc378838093"/>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8" w:name="h.934a1uw4ibj0"/>
      <w:bookmarkStart w:id="9" w:name="_Toc378838094"/>
      <w:bookmarkEnd w:id="8"/>
      <w:r w:rsidRPr="00122837">
        <w:rPr>
          <w:lang w:val="en-GB"/>
        </w:rPr>
        <w:t>Objectives</w:t>
      </w:r>
      <w:bookmarkEnd w:id="9"/>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0" w:name="h.apjtpd5j3x72"/>
      <w:bookmarkStart w:id="11" w:name="_Toc378838095"/>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2" w:name="h.7233gkhbafm4"/>
      <w:bookmarkEnd w:id="12"/>
    </w:p>
    <w:p w:rsidR="009C56B2" w:rsidRPr="00122837" w:rsidRDefault="009C56B2">
      <w:pPr>
        <w:pStyle w:val="Heading3"/>
        <w:rPr>
          <w:lang w:val="en-GB"/>
        </w:rPr>
      </w:pPr>
      <w:bookmarkStart w:id="13" w:name="h.ucjqqkt0xsek"/>
      <w:bookmarkStart w:id="14" w:name="_Toc378838096"/>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.690-0207.</w:t>
        </w:r>
      </w:hyperlink>
      <w:hyperlink r:id="rId31"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hyperlink r:id="rId32" w:history="1">
        <w:r>
          <w:rPr>
            <w:color w:val="000099"/>
            <w:u w:val="single"/>
          </w:rPr>
          <w:t>http</w:t>
        </w:r>
      </w:hyperlink>
      <w:hyperlink r:id="rId33" w:history="1">
        <w:r>
          <w:rPr>
            <w:color w:val="000099"/>
            <w:u w:val="single"/>
          </w:rPr>
          <w:t>://</w:t>
        </w:r>
      </w:hyperlink>
      <w:hyperlink r:id="rId34" w:history="1">
        <w:r>
          <w:rPr>
            <w:color w:val="000099"/>
            <w:u w:val="single"/>
          </w:rPr>
          <w:t>www</w:t>
        </w:r>
      </w:hyperlink>
      <w:hyperlink r:id="rId35" w:history="1">
        <w:r>
          <w:rPr>
            <w:color w:val="000099"/>
            <w:u w:val="single"/>
          </w:rPr>
          <w:t>.</w:t>
        </w:r>
      </w:hyperlink>
      <w:hyperlink r:id="rId36" w:history="1">
        <w:r>
          <w:rPr>
            <w:color w:val="000099"/>
            <w:u w:val="single"/>
          </w:rPr>
          <w:t>itu</w:t>
        </w:r>
      </w:hyperlink>
      <w:hyperlink r:id="rId37" w:history="1">
        <w:r>
          <w:rPr>
            <w:color w:val="000099"/>
            <w:u w:val="single"/>
          </w:rPr>
          <w:t>.</w:t>
        </w:r>
      </w:hyperlink>
      <w:hyperlink r:id="rId38" w:history="1">
        <w:r>
          <w:rPr>
            <w:color w:val="000099"/>
            <w:u w:val="single"/>
          </w:rPr>
          <w:t>int</w:t>
        </w:r>
      </w:hyperlink>
      <w:hyperlink r:id="rId39" w:history="1">
        <w:r>
          <w:rPr>
            <w:color w:val="000099"/>
            <w:u w:val="single"/>
          </w:rPr>
          <w:t>/</w:t>
        </w:r>
      </w:hyperlink>
      <w:hyperlink r:id="rId40" w:history="1">
        <w:r>
          <w:rPr>
            <w:color w:val="000099"/>
            <w:u w:val="single"/>
          </w:rPr>
          <w:t>ITU</w:t>
        </w:r>
      </w:hyperlink>
      <w:hyperlink r:id="rId41" w:history="1">
        <w:r>
          <w:rPr>
            <w:color w:val="000099"/>
            <w:u w:val="single"/>
          </w:rPr>
          <w:t>-</w:t>
        </w:r>
      </w:hyperlink>
      <w:hyperlink r:id="rId42" w:history="1">
        <w:r>
          <w:rPr>
            <w:color w:val="000099"/>
            <w:u w:val="single"/>
          </w:rPr>
          <w:t>T</w:t>
        </w:r>
      </w:hyperlink>
      <w:hyperlink r:id="rId43" w:history="1">
        <w:r>
          <w:rPr>
            <w:color w:val="000099"/>
            <w:u w:val="single"/>
          </w:rPr>
          <w:t>/</w:t>
        </w:r>
      </w:hyperlink>
      <w:hyperlink r:id="rId44" w:history="1">
        <w:r>
          <w:rPr>
            <w:color w:val="000099"/>
            <w:u w:val="single"/>
          </w:rPr>
          <w:t>studygroups</w:t>
        </w:r>
      </w:hyperlink>
      <w:hyperlink r:id="rId45" w:history="1">
        <w:r>
          <w:rPr>
            <w:color w:val="000099"/>
            <w:u w:val="single"/>
          </w:rPr>
          <w:t>/</w:t>
        </w:r>
      </w:hyperlink>
      <w:hyperlink r:id="rId46" w:history="1">
        <w:r>
          <w:rPr>
            <w:color w:val="000099"/>
            <w:u w:val="single"/>
          </w:rPr>
          <w:t>com</w:t>
        </w:r>
      </w:hyperlink>
      <w:hyperlink r:id="rId47" w:history="1">
        <w:r>
          <w:rPr>
            <w:color w:val="000099"/>
            <w:u w:val="single"/>
          </w:rPr>
          <w:t>17/</w:t>
        </w:r>
      </w:hyperlink>
      <w:hyperlink r:id="rId48" w:history="1">
        <w:r>
          <w:rPr>
            <w:color w:val="000099"/>
            <w:u w:val="single"/>
          </w:rPr>
          <w:t>languages</w:t>
        </w:r>
      </w:hyperlink>
      <w:hyperlink r:id="rId49" w:history="1">
        <w:r>
          <w:rPr>
            <w:color w:val="000099"/>
            <w:u w:val="single"/>
          </w:rPr>
          <w:t>/</w:t>
        </w:r>
      </w:hyperlink>
      <w:hyperlink r:id="rId50" w:history="1">
        <w:r>
          <w:rPr>
            <w:color w:val="000099"/>
            <w:u w:val="single"/>
          </w:rPr>
          <w:t>X</w:t>
        </w:r>
      </w:hyperlink>
      <w:hyperlink r:id="rId51" w:history="1">
        <w:r>
          <w:rPr>
            <w:color w:val="000099"/>
            <w:u w:val="single"/>
          </w:rPr>
          <w:t>.680-0207.</w:t>
        </w:r>
      </w:hyperlink>
      <w:hyperlink r:id="rId52"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3" w:history="1">
        <w:r w:rsidRPr="00122837">
          <w:rPr>
            <w:color w:val="000099"/>
            <w:u w:val="single"/>
            <w:lang w:val="en-GB"/>
          </w:rPr>
          <w:t>http</w:t>
        </w:r>
      </w:hyperlink>
      <w:hyperlink r:id="rId54" w:history="1">
        <w:r w:rsidRPr="00122837">
          <w:rPr>
            <w:color w:val="000099"/>
            <w:u w:val="single"/>
            <w:lang w:val="en-GB"/>
          </w:rPr>
          <w:t>://</w:t>
        </w:r>
      </w:hyperlink>
      <w:hyperlink r:id="rId55" w:history="1">
        <w:r w:rsidRPr="00122837">
          <w:rPr>
            <w:color w:val="000099"/>
            <w:u w:val="single"/>
            <w:lang w:val="en-GB"/>
          </w:rPr>
          <w:t>support</w:t>
        </w:r>
      </w:hyperlink>
      <w:hyperlink r:id="rId56" w:history="1">
        <w:r w:rsidRPr="00122837">
          <w:rPr>
            <w:color w:val="000099"/>
            <w:u w:val="single"/>
            <w:lang w:val="en-GB"/>
          </w:rPr>
          <w:t>.</w:t>
        </w:r>
      </w:hyperlink>
      <w:hyperlink r:id="rId57" w:history="1">
        <w:r>
          <w:rPr>
            <w:color w:val="000099"/>
            <w:u w:val="single"/>
          </w:rPr>
          <w:t>microsoft</w:t>
        </w:r>
      </w:hyperlink>
      <w:hyperlink r:id="rId58" w:history="1">
        <w:r>
          <w:rPr>
            <w:color w:val="000099"/>
            <w:u w:val="single"/>
          </w:rPr>
          <w:t>.</w:t>
        </w:r>
      </w:hyperlink>
      <w:hyperlink r:id="rId59" w:history="1">
        <w:r>
          <w:rPr>
            <w:color w:val="000099"/>
            <w:u w:val="single"/>
          </w:rPr>
          <w:t>com</w:t>
        </w:r>
      </w:hyperlink>
      <w:hyperlink r:id="rId60" w:history="1">
        <w:r>
          <w:rPr>
            <w:color w:val="000099"/>
            <w:u w:val="single"/>
          </w:rPr>
          <w:t>/</w:t>
        </w:r>
      </w:hyperlink>
      <w:hyperlink r:id="rId61" w:history="1">
        <w:r>
          <w:rPr>
            <w:color w:val="000099"/>
            <w:u w:val="single"/>
          </w:rPr>
          <w:t>kb</w:t>
        </w:r>
      </w:hyperlink>
      <w:hyperlink r:id="rId62"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63" w:history="1">
        <w:r w:rsidR="009C56B2" w:rsidRPr="00122837">
          <w:rPr>
            <w:color w:val="000099"/>
            <w:u w:val="single"/>
            <w:lang w:val="en-GB"/>
          </w:rPr>
          <w:t>http</w:t>
        </w:r>
      </w:hyperlink>
      <w:hyperlink r:id="rId64" w:history="1">
        <w:r w:rsidR="009C56B2" w:rsidRPr="00122837">
          <w:rPr>
            <w:color w:val="000099"/>
            <w:u w:val="single"/>
            <w:lang w:val="en-GB"/>
          </w:rPr>
          <w:t>://</w:t>
        </w:r>
      </w:hyperlink>
      <w:hyperlink r:id="rId65" w:history="1">
        <w:r w:rsidR="009C56B2" w:rsidRPr="00122837">
          <w:rPr>
            <w:color w:val="000099"/>
            <w:u w:val="single"/>
            <w:lang w:val="en-GB"/>
          </w:rPr>
          <w:t>www</w:t>
        </w:r>
      </w:hyperlink>
      <w:hyperlink r:id="rId66" w:history="1">
        <w:r w:rsidR="009C56B2" w:rsidRPr="00122837">
          <w:rPr>
            <w:color w:val="000099"/>
            <w:u w:val="single"/>
            <w:lang w:val="en-GB"/>
          </w:rPr>
          <w:t>.</w:t>
        </w:r>
      </w:hyperlink>
      <w:hyperlink r:id="rId67" w:history="1">
        <w:r w:rsidR="009C56B2">
          <w:rPr>
            <w:color w:val="000099"/>
            <w:u w:val="single"/>
          </w:rPr>
          <w:t>oss</w:t>
        </w:r>
      </w:hyperlink>
      <w:hyperlink r:id="rId68" w:history="1">
        <w:r w:rsidR="009C56B2">
          <w:rPr>
            <w:color w:val="000099"/>
            <w:u w:val="single"/>
          </w:rPr>
          <w:t>.</w:t>
        </w:r>
      </w:hyperlink>
      <w:hyperlink r:id="rId69" w:history="1">
        <w:r w:rsidR="009C56B2">
          <w:rPr>
            <w:color w:val="000099"/>
            <w:u w:val="single"/>
          </w:rPr>
          <w:t>com</w:t>
        </w:r>
      </w:hyperlink>
      <w:hyperlink r:id="rId70" w:history="1">
        <w:r w:rsidR="009C56B2">
          <w:rPr>
            <w:color w:val="000099"/>
            <w:u w:val="single"/>
          </w:rPr>
          <w:t>/</w:t>
        </w:r>
      </w:hyperlink>
      <w:hyperlink r:id="rId71" w:history="1">
        <w:r w:rsidR="009C56B2">
          <w:rPr>
            <w:color w:val="000099"/>
            <w:u w:val="single"/>
          </w:rPr>
          <w:t>asn</w:t>
        </w:r>
      </w:hyperlink>
      <w:hyperlink r:id="rId72" w:history="1">
        <w:r w:rsidR="009C56B2">
          <w:rPr>
            <w:color w:val="000099"/>
            <w:u w:val="single"/>
          </w:rPr>
          <w:t>1/</w:t>
        </w:r>
      </w:hyperlink>
      <w:hyperlink r:id="rId73" w:history="1">
        <w:r w:rsidR="009C56B2">
          <w:rPr>
            <w:color w:val="000099"/>
            <w:u w:val="single"/>
          </w:rPr>
          <w:t>larmouth</w:t>
        </w:r>
      </w:hyperlink>
      <w:hyperlink r:id="rId74" w:history="1">
        <w:r w:rsidR="009C56B2">
          <w:rPr>
            <w:color w:val="000099"/>
            <w:u w:val="single"/>
          </w:rPr>
          <w:t>.</w:t>
        </w:r>
      </w:hyperlink>
      <w:hyperlink r:id="rId75"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5" w:name="h.l9xavu64gi0g"/>
      <w:bookmarkStart w:id="16" w:name="_Toc378838097"/>
      <w:bookmarkEnd w:id="15"/>
      <w:r w:rsidRPr="0051380A">
        <w:rPr>
          <w:lang w:val="en-US"/>
        </w:rPr>
        <w:t>Basics</w:t>
      </w:r>
      <w:bookmarkEnd w:id="16"/>
    </w:p>
    <w:p w:rsidR="009C56B2" w:rsidRPr="0051380A" w:rsidRDefault="009C56B2">
      <w:pPr>
        <w:pStyle w:val="Heading3"/>
        <w:rPr>
          <w:lang w:val="en-US"/>
        </w:rPr>
      </w:pPr>
      <w:bookmarkStart w:id="17" w:name="h.pclbqvbnitpg"/>
      <w:bookmarkStart w:id="18" w:name="_Toc378838098"/>
      <w:bookmarkEnd w:id="17"/>
      <w:r w:rsidRPr="0051380A">
        <w:rPr>
          <w:lang w:val="en-US"/>
        </w:rPr>
        <w:t>Overview</w:t>
      </w:r>
      <w:bookmarkEnd w:id="18"/>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19" w:name="h.f5z3v3czxvxh"/>
      <w:bookmarkStart w:id="20" w:name="h.y16pe2lcc7qd"/>
      <w:bookmarkStart w:id="21" w:name="_Toc378838099"/>
      <w:bookmarkEnd w:id="19"/>
      <w:bookmarkEnd w:id="20"/>
      <w:r w:rsidRPr="00122837">
        <w:rPr>
          <w:lang w:val="en-GB"/>
        </w:rPr>
        <w:t>Tagging [X.690 8.14]</w:t>
      </w:r>
      <w:bookmarkEnd w:id="21"/>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2" w:name="h.neurldo3wrvw"/>
      <w:bookmarkStart w:id="23" w:name="_Toc378838100"/>
      <w:bookmarkEnd w:id="22"/>
      <w:r w:rsidRPr="00156748">
        <w:rPr>
          <w:lang w:val="en-GB"/>
        </w:rPr>
        <w:t>Length forms [X.690 8.1.3]</w:t>
      </w:r>
      <w:bookmarkEnd w:id="23"/>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4" w:name="h.i3pa1zq5m8cl"/>
      <w:bookmarkStart w:id="25" w:name="_Toc378838101"/>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6" w:name="h.u14xl2m5f2uk"/>
      <w:bookmarkStart w:id="27" w:name="_Toc378838102"/>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8" w:name="h.g2dj5f9t7pic"/>
      <w:bookmarkStart w:id="29" w:name="_Toc378838103"/>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Heading3"/>
        <w:rPr>
          <w:lang w:val="en-GB"/>
        </w:rPr>
      </w:pPr>
      <w:bookmarkStart w:id="30" w:name="h.wdwugan5iejj"/>
      <w:bookmarkStart w:id="31" w:name="_Toc378838104"/>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2" w:name="h.5jxqzqmzjcvn"/>
      <w:bookmarkStart w:id="33" w:name="_Toc378838105"/>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4" w:name="h.9pwyywasjtff"/>
      <w:bookmarkStart w:id="35" w:name="_Toc378838106"/>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6" w:name="h.3o8fs6lmtee4"/>
      <w:bookmarkStart w:id="37" w:name="_Toc378838107"/>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8" w:name="h.pd7qrc5cw6fl"/>
      <w:bookmarkStart w:id="39" w:name="_Toc378838108"/>
      <w:bookmarkEnd w:id="38"/>
      <w:r w:rsidRPr="00122837">
        <w:rPr>
          <w:lang w:val="en-GB"/>
        </w:rPr>
        <w:t>UTF8String [X.690 8.21]</w:t>
      </w:r>
      <w:bookmarkEnd w:id="39"/>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0" w:name="h.3kno4c4p2np"/>
      <w:bookmarkStart w:id="41" w:name="_Toc378838109"/>
      <w:bookmarkEnd w:id="40"/>
      <w:r w:rsidRPr="00122837">
        <w:rPr>
          <w:lang w:val="en-GB"/>
        </w:rPr>
        <w:t>Octet String [X.690 8.7]</w:t>
      </w:r>
      <w:bookmarkEnd w:id="41"/>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2" w:name="_Toc378838110"/>
      <w:r>
        <w:rPr>
          <w:lang w:val="en-GB"/>
        </w:rPr>
        <w:t>Relative Object Identifier [X.690 8.20]</w:t>
      </w:r>
      <w:bookmarkEnd w:id="42"/>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3" w:name="h.fhs6g27jfa82"/>
      <w:bookmarkStart w:id="44" w:name="_Toc378838111"/>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5" w:name="h.wszlznadko99"/>
      <w:bookmarkStart w:id="46" w:name="_Toc378838112"/>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7" w:name="h.xpmx04ntdjyn"/>
      <w:bookmarkStart w:id="48" w:name="_Toc378838113"/>
      <w:bookmarkEnd w:id="47"/>
      <w:r w:rsidRPr="00122837">
        <w:rPr>
          <w:lang w:val="en-GB"/>
        </w:rPr>
        <w:t>Implementation recommendations</w:t>
      </w:r>
      <w:bookmarkEnd w:id="48"/>
    </w:p>
    <w:p w:rsidR="009C56B2" w:rsidRPr="00122837" w:rsidRDefault="009C56B2">
      <w:pPr>
        <w:spacing w:line="240" w:lineRule="auto"/>
        <w:rPr>
          <w:lang w:val="en-GB"/>
        </w:rPr>
      </w:pPr>
    </w:p>
    <w:p w:rsidR="009C56B2" w:rsidRPr="00122837" w:rsidRDefault="009C56B2">
      <w:pPr>
        <w:pStyle w:val="Heading3"/>
        <w:rPr>
          <w:lang w:val="en-GB"/>
        </w:rPr>
      </w:pPr>
      <w:bookmarkStart w:id="49" w:name="h.xvnizme1m1u6"/>
      <w:bookmarkStart w:id="50" w:name="_Toc378838114"/>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1" w:name="h.mvnc0aud8by7"/>
      <w:bookmarkStart w:id="52" w:name="_Toc378838115"/>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3" w:name="h.797hrt8itvom"/>
      <w:bookmarkStart w:id="54" w:name="_Glow_2.0_specification"/>
      <w:bookmarkStart w:id="55" w:name="_Toc378838116"/>
      <w:bookmarkEnd w:id="53"/>
      <w:bookmarkEnd w:id="54"/>
      <w:r>
        <w:rPr>
          <w:lang w:val="en-GB"/>
        </w:rPr>
        <w:lastRenderedPageBreak/>
        <w:t>Glow</w:t>
      </w:r>
      <w:r w:rsidR="00A97E54">
        <w:rPr>
          <w:lang w:val="en-GB"/>
        </w:rPr>
        <w:t xml:space="preserve"> specification</w:t>
      </w:r>
      <w:bookmarkEnd w:id="55"/>
    </w:p>
    <w:p w:rsidR="009C56B2" w:rsidRPr="00122837" w:rsidRDefault="009C56B2">
      <w:pPr>
        <w:pStyle w:val="Heading2"/>
        <w:rPr>
          <w:lang w:val="en-GB"/>
        </w:rPr>
      </w:pPr>
      <w:bookmarkStart w:id="56" w:name="h.5jnmcc9r9po1"/>
      <w:bookmarkStart w:id="57" w:name="_Toc378838117"/>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8" w:name="h.nwiesgmofvsy"/>
      <w:bookmarkStart w:id="59" w:name="_Toc378838118"/>
      <w:bookmarkEnd w:id="58"/>
      <w:r w:rsidRPr="00122837">
        <w:rPr>
          <w:lang w:val="en-GB"/>
        </w:rPr>
        <w:t>Data types and properties</w:t>
      </w:r>
      <w:bookmarkEnd w:id="59"/>
    </w:p>
    <w:p w:rsidR="009C56B2" w:rsidRPr="00122837" w:rsidRDefault="009C56B2">
      <w:pPr>
        <w:pStyle w:val="Heading3"/>
        <w:rPr>
          <w:lang w:val="en-GB"/>
        </w:rPr>
      </w:pPr>
      <w:bookmarkStart w:id="60" w:name="h.3qlpouha4xb6"/>
      <w:bookmarkStart w:id="61" w:name="_Toc378838119"/>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61669C"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61669C"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61669C"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61669C"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6"/>
          <w:footerReference w:type="default" r:id="rId77"/>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61669C"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2" w:name="h.l3fmgxoo7kjr"/>
      <w:bookmarkStart w:id="63" w:name="_Toc378838120"/>
      <w:bookmarkEnd w:id="62"/>
      <w:r w:rsidRPr="00122837">
        <w:rPr>
          <w:lang w:val="en-GB"/>
        </w:rPr>
        <w:t>Application defined tags</w:t>
      </w:r>
      <w:bookmarkEnd w:id="63"/>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4" w:name="_Toc378838121"/>
      <w:r>
        <w:rPr>
          <w:lang w:val="en-GB"/>
        </w:rPr>
        <w:t>Application defined types</w:t>
      </w:r>
      <w:bookmarkEnd w:id="64"/>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5" w:name="h.lg36tt33m7el"/>
      <w:bookmarkStart w:id="66" w:name="h.4p9881oo5jbd"/>
      <w:bookmarkEnd w:id="65"/>
      <w:bookmarkEnd w:id="66"/>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7" w:name="_StreamEntry"/>
      <w:bookmarkEnd w:id="67"/>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8" w:name="_StreamCollection"/>
      <w:bookmarkEnd w:id="68"/>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EnumEntry"/>
      <w:bookmarkEnd w:id="69"/>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0" w:name="_Toc378838122"/>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0"/>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1" w:name="_Root"/>
      <w:bookmarkEnd w:id="71"/>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r>
        <w:rPr>
          <w:lang w:val="en-GB"/>
        </w:rPr>
        <w:t>SchemaIdentifier</w:t>
      </w:r>
      <w:r w:rsidR="008E26B6">
        <w:rPr>
          <w:lang w:val="en-GB"/>
        </w:rPr>
        <w:t>s</w:t>
      </w:r>
      <w:bookmarkStart w:id="72" w:name="_GoBack"/>
      <w:bookmarkEnd w:id="72"/>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3" w:name="h.g1vntkq67g44"/>
      <w:bookmarkEnd w:id="73"/>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lastRenderedPageBreak/>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lastRenderedPageBreak/>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61669C"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Heading5"/>
        <w:rPr>
          <w:strike/>
          <w:lang w:val="en-GB"/>
        </w:rPr>
      </w:pPr>
      <w:r w:rsidRPr="00086BF1">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61669C"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lastRenderedPageBreak/>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4" w:name="_StreamIdentifier"/>
      <w:bookmarkEnd w:id="74"/>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8A7987" w:rsidRDefault="008A7987" w:rsidP="008A7987">
      <w:pPr>
        <w:pStyle w:val="Heading5"/>
        <w:rPr>
          <w:lang w:val="en-GB"/>
        </w:rPr>
      </w:pPr>
      <w:r>
        <w:rPr>
          <w:lang w:val="en-GB"/>
        </w:rPr>
        <w:t>SchemaIdentifier</w:t>
      </w:r>
      <w:r w:rsidR="00B153B6">
        <w:rPr>
          <w:lang w:val="en-GB"/>
        </w:rPr>
        <w:t>s</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lastRenderedPageBreak/>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w:t>
      </w:r>
      <w:r>
        <w:rPr>
          <w:lang w:val="en-GB"/>
        </w:rPr>
        <w:t>parameter</w:t>
      </w:r>
      <w:r>
        <w:rPr>
          <w:lang w:val="en-GB"/>
        </w:rPr>
        <w:t xml:space="preserve"> complies with. See chapter </w:t>
      </w:r>
      <w:hyperlink w:anchor="_Ember+_1.3:_Schema" w:history="1">
        <w:r w:rsidRPr="004D12C6">
          <w:rPr>
            <w:rStyle w:val="Hyperlink"/>
            <w:lang w:val="en-GB"/>
          </w:rPr>
          <w:t>Ember+ 1.3: Schema Extensions</w:t>
        </w:r>
      </w:hyperlink>
      <w:r w:rsidR="008A7987">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5" w:name="_Toc378838123"/>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w:t>
      </w:r>
      <w:r w:rsidR="00414636">
        <w:rPr>
          <w:color w:val="auto"/>
          <w:lang w:val="en-GB"/>
        </w:rPr>
        <w:lastRenderedPageBreak/>
        <w:t>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378838124"/>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378838125"/>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378838126"/>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1:N, 1:1 or N:N. If this property is not present, 1:N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13168A" w:rsidP="000673F4">
      <w:pPr>
        <w:pStyle w:val="ListParagraph"/>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w:t>
      </w:r>
      <w:r>
        <w:rPr>
          <w:lang w:val="en-GB"/>
        </w:rPr>
        <w:t>matrix</w:t>
      </w:r>
      <w:r>
        <w:rPr>
          <w:lang w:val="en-GB"/>
        </w:rPr>
        <w:t xml:space="preserve"> complies with. See chapter </w:t>
      </w:r>
      <w:hyperlink w:anchor="_Ember+_1.3:_Schema" w:history="1">
        <w:r w:rsidRPr="004D12C6">
          <w:rPr>
            <w:rStyle w:val="Hyperlink"/>
            <w:lang w:val="en-GB"/>
          </w:rPr>
          <w:t>Ember+ 1.3: Schema Extensions</w:t>
        </w:r>
      </w:hyperlink>
      <w:r>
        <w:rPr>
          <w:lang w:val="en-GB"/>
        </w:rPr>
        <w:t>.</w:t>
      </w:r>
    </w:p>
    <w:p w:rsidR="000673F4" w:rsidRPr="000673F4" w:rsidRDefault="000673F4" w:rsidP="000864C0">
      <w:pPr>
        <w:pStyle w:val="ListParagraph"/>
        <w:rPr>
          <w:lang w:val="en-US"/>
        </w:rPr>
      </w:pP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r w:rsidRPr="000864C0">
        <w:rPr>
          <w:lang w:val="en-US"/>
        </w:rPr>
        <w:t>Default. The matrix uses 1:N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lastRenderedPageBreak/>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N:N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r w:rsidRPr="000864C0">
        <w:rPr>
          <w:lang w:val="en-US"/>
        </w:rPr>
        <w:t>Default.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lastRenderedPageBreak/>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The consumer should not transmit this property at all when issuing connect requests.</w:t>
      </w:r>
    </w:p>
    <w:p w:rsidR="000864C0" w:rsidRPr="000864C0" w:rsidRDefault="000864C0" w:rsidP="008A752A">
      <w:pPr>
        <w:pStyle w:val="Heading4"/>
        <w:rPr>
          <w:lang w:val="en-US"/>
        </w:rPr>
      </w:pPr>
      <w:bookmarkStart w:id="103" w:name="_Type_PackedNumbers"/>
      <w:bookmarkStart w:id="104" w:name="_Toc335839279"/>
      <w:bookmarkEnd w:id="103"/>
      <w:r w:rsidRPr="000864C0">
        <w:rPr>
          <w:lang w:val="en-US"/>
        </w:rPr>
        <w:t>PackedNumbers</w:t>
      </w:r>
      <w:bookmarkEnd w:id="104"/>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378838127"/>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61669C"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5B44E8"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5C7915"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378838128"/>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378838129"/>
      <w:r w:rsidR="00492FCE">
        <w:rPr>
          <w:lang w:val="en-GB"/>
        </w:rPr>
        <w:lastRenderedPageBreak/>
        <w:t>Ember+ 1.2: Function Extensions</w:t>
      </w:r>
      <w:bookmarkStart w:id="124" w:name="_Glow_2.0_usage"/>
      <w:bookmarkEnd w:id="124"/>
      <w:r w:rsidR="00871F2E">
        <w:rPr>
          <w:lang w:val="en-GB"/>
        </w:rPr>
        <w:softHyphen/>
      </w:r>
      <w:bookmarkEnd w:id="123"/>
    </w:p>
    <w:p w:rsidR="00E33B2F" w:rsidRPr="00E33B2F" w:rsidRDefault="00E33B2F" w:rsidP="00E33B2F">
      <w:pPr>
        <w:rPr>
          <w:lang w:val="en-GB"/>
        </w:rPr>
      </w:pPr>
    </w:p>
    <w:p w:rsidR="00B67A8B" w:rsidRDefault="00B67A8B" w:rsidP="00492FCE">
      <w:pPr>
        <w:pStyle w:val="Heading3"/>
        <w:rPr>
          <w:lang w:val="en-US"/>
        </w:rPr>
      </w:pPr>
      <w:bookmarkStart w:id="125" w:name="_Toc378838130"/>
      <w:r w:rsidRPr="00B67A8B">
        <w:rPr>
          <w:lang w:val="en-US"/>
        </w:rPr>
        <w:t>Introduction</w:t>
      </w:r>
      <w:bookmarkEnd w:id="125"/>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378838131"/>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378838132"/>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61669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61669C"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8" w:name="_Ember+_1.3:_Schema"/>
      <w:bookmarkStart w:id="129" w:name="_Toc378838133"/>
      <w:bookmarkEnd w:id="128"/>
      <w:r>
        <w:rPr>
          <w:lang w:val="en-GB"/>
        </w:rPr>
        <w:lastRenderedPageBreak/>
        <w:t>Ember+ 1.3: Schema Extensions</w:t>
      </w:r>
      <w:bookmarkEnd w:id="129"/>
    </w:p>
    <w:p w:rsidR="00D362CC" w:rsidRDefault="00D362CC" w:rsidP="00D362CC">
      <w:pPr>
        <w:rPr>
          <w:lang w:val="en-GB"/>
        </w:rPr>
      </w:pPr>
    </w:p>
    <w:p w:rsidR="00D362CC" w:rsidRPr="00D362CC" w:rsidRDefault="00D362CC" w:rsidP="00D362CC">
      <w:pPr>
        <w:pStyle w:val="Heading3"/>
        <w:rPr>
          <w:lang w:val="en-GB"/>
        </w:rPr>
      </w:pPr>
      <w:bookmarkStart w:id="130" w:name="_Toc378838134"/>
      <w:r w:rsidRPr="00D362CC">
        <w:rPr>
          <w:lang w:val="en-GB"/>
        </w:rPr>
        <w:t>Purpose</w:t>
      </w:r>
      <w:bookmarkEnd w:id="130"/>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bookmarkStart w:id="131" w:name="_Toc378838135"/>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1"/>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bookmarkStart w:id="132" w:name="_Toc378838136"/>
      <w:r w:rsidRPr="00D362CC">
        <w:rPr>
          <w:lang w:val="en-US"/>
        </w:rPr>
        <w:t>Scope</w:t>
      </w:r>
      <w:bookmarkEnd w:id="132"/>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bookmarkStart w:id="133" w:name="_Toc378838137"/>
      <w:r w:rsidRPr="00D362CC">
        <w:rPr>
          <w:lang w:val="en-US"/>
        </w:rPr>
        <w:t>Schema definition</w:t>
      </w:r>
      <w:bookmarkEnd w:id="133"/>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D362CC">
      <w:pPr>
        <w:pStyle w:val="ListParagraph"/>
        <w:numPr>
          <w:ilvl w:val="0"/>
          <w:numId w:val="47"/>
        </w:numPr>
        <w:rPr>
          <w:lang w:val="en-US"/>
        </w:rPr>
      </w:pPr>
      <w:r w:rsidRPr="00D362CC">
        <w:rPr>
          <w:lang w:val="en-US"/>
        </w:rPr>
        <w:t xml:space="preserve">Defining to which type of element the schema may be applied. </w:t>
      </w:r>
    </w:p>
    <w:p w:rsidR="00D362CC" w:rsidRPr="00D362CC" w:rsidRDefault="00D362CC" w:rsidP="00D362CC">
      <w:pPr>
        <w:pStyle w:val="ListParagraph"/>
        <w:numPr>
          <w:ilvl w:val="0"/>
          <w:numId w:val="47"/>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D362CC">
      <w:pPr>
        <w:pStyle w:val="ListParagraph"/>
        <w:numPr>
          <w:ilvl w:val="0"/>
          <w:numId w:val="47"/>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D362CC">
      <w:pPr>
        <w:pStyle w:val="ListParagraph"/>
        <w:numPr>
          <w:ilvl w:val="0"/>
          <w:numId w:val="47"/>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bookmarkStart w:id="134" w:name="_Toc378838138"/>
      <w:r w:rsidRPr="00D362CC">
        <w:rPr>
          <w:lang w:val="en-US"/>
        </w:rPr>
        <w:t>Application</w:t>
      </w:r>
      <w:r w:rsidR="004138B4">
        <w:rPr>
          <w:lang w:val="en-US"/>
        </w:rPr>
        <w:t xml:space="preserve"> Notes</w:t>
      </w:r>
      <w:bookmarkEnd w:id="134"/>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bookmarkStart w:id="135" w:name="_Toc378838139"/>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5"/>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3D7F49" w:rsidRDefault="003D7F49" w:rsidP="003D7F49">
      <w:pPr>
        <w:pStyle w:val="Technical"/>
      </w:pPr>
      <w:r w:rsidRPr="00404550">
        <w:rPr>
          <w:lang w:val="de-DE"/>
        </w:rPr>
        <w:t xml:space="preserve">&lt;digit&gt; ::= "0" | ... </w:t>
      </w:r>
      <w:r w:rsidRPr="003D7F49">
        <w:t>| "9"</w:t>
      </w:r>
    </w:p>
    <w:p w:rsidR="003D7F49" w:rsidRPr="003D7F49" w:rsidRDefault="003D7F49" w:rsidP="003D7F49">
      <w:pPr>
        <w:pStyle w:val="Heading3"/>
        <w:rPr>
          <w:lang w:val="en-US"/>
        </w:rPr>
      </w:pPr>
      <w:bookmarkStart w:id="136" w:name="_Toc378838140"/>
      <w:r>
        <w:rPr>
          <w:lang w:val="en-US"/>
        </w:rPr>
        <w:t>References</w:t>
      </w:r>
      <w:bookmarkEnd w:id="136"/>
    </w:p>
    <w:p w:rsidR="003D7F49" w:rsidRPr="003D7F49" w:rsidRDefault="003D7F49" w:rsidP="003D7F49">
      <w:pPr>
        <w:pStyle w:val="ListParagraph"/>
        <w:numPr>
          <w:ilvl w:val="0"/>
          <w:numId w:val="50"/>
        </w:numPr>
        <w:rPr>
          <w:lang w:val="en-US"/>
        </w:rPr>
      </w:pPr>
      <w:r w:rsidRPr="003D7F49">
        <w:rPr>
          <w:lang w:val="en-US"/>
        </w:rPr>
        <w:t>RFC1035: Domain names – implementation and specification</w:t>
      </w:r>
      <w:r w:rsidR="008C0647">
        <w:rPr>
          <w:lang w:val="en-US"/>
        </w:rPr>
        <w:br/>
      </w:r>
      <w:hyperlink r:id="rId81" w:history="1">
        <w:r w:rsidR="008C0647" w:rsidRPr="00D476F1">
          <w:rPr>
            <w:rStyle w:val="Hyperlink"/>
            <w:lang w:val="en-US"/>
          </w:rPr>
          <w:t>http://tools.ietf.org/html/rfc1035</w:t>
        </w:r>
      </w:hyperlink>
    </w:p>
    <w:p w:rsidR="003D7F49" w:rsidRPr="003D7F49" w:rsidRDefault="003D7F49" w:rsidP="003D7F49">
      <w:pPr>
        <w:pStyle w:val="ListParagraph"/>
        <w:numPr>
          <w:ilvl w:val="0"/>
          <w:numId w:val="50"/>
        </w:numPr>
        <w:rPr>
          <w:lang w:val="en-US"/>
        </w:rPr>
      </w:pPr>
      <w:r w:rsidRPr="003D7F49">
        <w:rPr>
          <w:lang w:val="en-US"/>
        </w:rPr>
        <w:t>RFC2673: Binary Labels in the Domain Name System</w:t>
      </w:r>
      <w:r w:rsidR="008C0647">
        <w:rPr>
          <w:lang w:val="en-US"/>
        </w:rPr>
        <w:br/>
      </w:r>
      <w:hyperlink r:id="rId82" w:history="1">
        <w:r w:rsidR="008C0647" w:rsidRPr="00D476F1">
          <w:rPr>
            <w:rStyle w:val="Hyperlink"/>
            <w:lang w:val="en-US"/>
          </w:rPr>
          <w:t>http://tools.ietf.org/html/rfc2673</w:t>
        </w:r>
      </w:hyperlink>
    </w:p>
    <w:p w:rsidR="003D7F49" w:rsidRPr="003D7F49" w:rsidRDefault="003D7F49" w:rsidP="003D7F49">
      <w:pPr>
        <w:pStyle w:val="ListParagraph"/>
        <w:numPr>
          <w:ilvl w:val="0"/>
          <w:numId w:val="50"/>
        </w:numPr>
        <w:rPr>
          <w:lang w:val="en-US"/>
        </w:rPr>
      </w:pPr>
      <w:r w:rsidRPr="003D7F49">
        <w:rPr>
          <w:lang w:val="en-US"/>
        </w:rPr>
        <w:t>RFC4343: Domain Name System (DNS) Case Insensitivity Clarification</w:t>
      </w:r>
      <w:r w:rsidR="008C0647">
        <w:rPr>
          <w:lang w:val="en-US"/>
        </w:rPr>
        <w:br/>
      </w:r>
      <w:hyperlink r:id="rId83" w:history="1">
        <w:r w:rsidR="008C0647" w:rsidRPr="00D476F1">
          <w:rPr>
            <w:rStyle w:val="Hyperlink"/>
            <w:lang w:val="en-US"/>
          </w:rPr>
          <w:t>http://tools.ietf.org/html/rfc4343</w:t>
        </w:r>
      </w:hyperlink>
    </w:p>
    <w:p w:rsidR="00807E22" w:rsidRDefault="00807E22">
      <w:pPr>
        <w:spacing w:line="240" w:lineRule="auto"/>
        <w:rPr>
          <w:b/>
          <w:bCs/>
          <w:sz w:val="36"/>
          <w:szCs w:val="36"/>
          <w:lang w:val="en-GB"/>
        </w:rPr>
      </w:pPr>
      <w:r>
        <w:rPr>
          <w:lang w:val="en-GB"/>
        </w:rPr>
        <w:br w:type="page"/>
      </w:r>
    </w:p>
    <w:p w:rsidR="003A30A4" w:rsidRDefault="00A574CE" w:rsidP="006F7165">
      <w:pPr>
        <w:pStyle w:val="Heading1"/>
        <w:rPr>
          <w:lang w:val="en-GB"/>
        </w:rPr>
      </w:pPr>
      <w:bookmarkStart w:id="137" w:name="_Ember+_usage"/>
      <w:bookmarkStart w:id="138" w:name="_Toc378838141"/>
      <w:bookmarkEnd w:id="137"/>
      <w:r>
        <w:rPr>
          <w:lang w:val="en-GB"/>
        </w:rPr>
        <w:lastRenderedPageBreak/>
        <w:t>Ember+</w:t>
      </w:r>
      <w:r w:rsidR="006F7165">
        <w:rPr>
          <w:lang w:val="en-GB"/>
        </w:rPr>
        <w:t xml:space="preserve"> usage</w:t>
      </w:r>
      <w:bookmarkEnd w:id="138"/>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39" w:name="_Toc378838142"/>
      <w:r>
        <w:rPr>
          <w:lang w:val="en-GB"/>
        </w:rPr>
        <w:t>Representing a device</w:t>
      </w:r>
      <w:bookmarkEnd w:id="139"/>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40" w:name="_Toc378838143"/>
      <w:r>
        <w:rPr>
          <w:lang w:val="en-GB"/>
        </w:rPr>
        <w:t xml:space="preserve">Querying </w:t>
      </w:r>
      <w:r w:rsidR="00964B1B">
        <w:rPr>
          <w:lang w:val="en-GB"/>
        </w:rPr>
        <w:t>a data provider</w:t>
      </w:r>
      <w:bookmarkEnd w:id="140"/>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Pr="008165A7" w:rsidRDefault="00807E22"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Pr="008165A7" w:rsidRDefault="00807E22"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41" w:name="_The_EmBER_library"/>
      <w:bookmarkEnd w:id="141"/>
      <w:r>
        <w:rPr>
          <w:lang w:val="en-GB"/>
        </w:rPr>
        <w:br w:type="page"/>
      </w:r>
    </w:p>
    <w:p w:rsidR="00C7699C" w:rsidRDefault="00D470F9" w:rsidP="00D470F9">
      <w:pPr>
        <w:pStyle w:val="Heading1"/>
        <w:rPr>
          <w:lang w:val="en-GB"/>
        </w:rPr>
      </w:pPr>
      <w:bookmarkStart w:id="142" w:name="_Toc378838144"/>
      <w:r>
        <w:rPr>
          <w:lang w:val="en-GB"/>
        </w:rPr>
        <w:lastRenderedPageBreak/>
        <w:t>The EmBER library</w:t>
      </w:r>
      <w:bookmarkEnd w:id="142"/>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43" w:name="_Toc378838145"/>
      <w:r>
        <w:rPr>
          <w:lang w:val="en-GB"/>
        </w:rPr>
        <w:t>Compiling the library</w:t>
      </w:r>
      <w:bookmarkEnd w:id="143"/>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84"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44" w:name="_Toc378838146"/>
      <w:r>
        <w:rPr>
          <w:lang w:val="en-GB"/>
        </w:rPr>
        <w:t>Including the library</w:t>
      </w:r>
      <w:bookmarkEnd w:id="144"/>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45" w:name="_Toc378838147"/>
      <w:r>
        <w:rPr>
          <w:lang w:val="en-GB"/>
        </w:rPr>
        <w:t>Library structure</w:t>
      </w:r>
      <w:bookmarkEnd w:id="145"/>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61669C"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61669C"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61669C"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61669C"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46" w:name="_Toc378838148"/>
      <w:r>
        <w:rPr>
          <w:lang w:val="en-GB"/>
        </w:rPr>
        <w:t>The util namespace</w:t>
      </w:r>
      <w:bookmarkEnd w:id="146"/>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47" w:name="_The_BER_namespace"/>
      <w:bookmarkStart w:id="148" w:name="_Toc378838149"/>
      <w:bookmarkEnd w:id="147"/>
      <w:r>
        <w:rPr>
          <w:lang w:val="en-GB"/>
        </w:rPr>
        <w:t>The BER namespace</w:t>
      </w:r>
      <w:bookmarkEnd w:id="148"/>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61669C"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61669C"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149" w:name="_Toc378838150"/>
      <w:r>
        <w:rPr>
          <w:lang w:val="en-GB"/>
        </w:rPr>
        <w:t>The Dom namespace</w:t>
      </w:r>
      <w:bookmarkEnd w:id="149"/>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50" w:name="_Toc378838151"/>
      <w:r>
        <w:rPr>
          <w:lang w:val="en-GB"/>
        </w:rPr>
        <w:t>The Glow namespace</w:t>
      </w:r>
      <w:bookmarkEnd w:id="150"/>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51" w:name="_Toc378838152"/>
      <w:r>
        <w:rPr>
          <w:lang w:val="en-GB"/>
        </w:rPr>
        <w:lastRenderedPageBreak/>
        <w:t>Using the glow classes</w:t>
      </w:r>
      <w:bookmarkEnd w:id="151"/>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52" w:name="_Toc378838153"/>
      <w:r>
        <w:rPr>
          <w:lang w:val="en-GB"/>
        </w:rPr>
        <w:t>Creating a GetDirectory request</w:t>
      </w:r>
      <w:bookmarkEnd w:id="152"/>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61669C"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53" w:name="_Toc378838154"/>
      <w:r>
        <w:rPr>
          <w:lang w:val="en-GB"/>
        </w:rPr>
        <w:t>Replying to a GetDirectory request</w:t>
      </w:r>
      <w:bookmarkEnd w:id="153"/>
    </w:p>
    <w:p w:rsidR="00E31E7B" w:rsidRDefault="00013533" w:rsidP="00E31E7B">
      <w:pPr>
        <w:rPr>
          <w:lang w:val="en-GB"/>
        </w:rPr>
      </w:pPr>
      <w:r>
        <w:rPr>
          <w:lang w:val="en-GB"/>
        </w:rPr>
        <w:t xml:space="preserve">When a consumer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61669C"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54" w:name="_Toc378838155"/>
      <w:r>
        <w:rPr>
          <w:lang w:val="en-GB"/>
        </w:rPr>
        <w:t>Changing a parameter value</w:t>
      </w:r>
      <w:bookmarkEnd w:id="154"/>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61669C"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55" w:name="_Toc378838156"/>
      <w:r>
        <w:rPr>
          <w:lang w:val="en-GB"/>
        </w:rPr>
        <w:t>Reporting a parameter value change</w:t>
      </w:r>
      <w:bookmarkEnd w:id="155"/>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61669C"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56" w:name="_Toc378838157"/>
      <w:r>
        <w:rPr>
          <w:lang w:val="en-GB"/>
        </w:rPr>
        <w:t>Traversing a tree</w:t>
      </w:r>
      <w:bookmarkEnd w:id="156"/>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57" w:name="_Behavior_rules_and"/>
      <w:bookmarkStart w:id="158" w:name="_Behaviour_rules_and"/>
      <w:bookmarkStart w:id="159" w:name="_Toc378838158"/>
      <w:bookmarkEnd w:id="157"/>
      <w:bookmarkEnd w:id="158"/>
      <w:r>
        <w:rPr>
          <w:lang w:val="en-GB"/>
        </w:rPr>
        <w:lastRenderedPageBreak/>
        <w:t>Behaviour</w:t>
      </w:r>
      <w:r w:rsidR="00082E18">
        <w:rPr>
          <w:lang w:val="en-GB"/>
        </w:rPr>
        <w:t xml:space="preserve"> rules and other guidelines</w:t>
      </w:r>
      <w:bookmarkEnd w:id="159"/>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60" w:name="_Toc378838159"/>
      <w:r>
        <w:rPr>
          <w:lang w:val="en-GB"/>
        </w:rPr>
        <w:t>General behaviour rules</w:t>
      </w:r>
      <w:bookmarkEnd w:id="160"/>
    </w:p>
    <w:p w:rsidR="00082411" w:rsidRDefault="00082411" w:rsidP="00082411">
      <w:pPr>
        <w:rPr>
          <w:lang w:val="en-GB"/>
        </w:rPr>
      </w:pPr>
    </w:p>
    <w:p w:rsidR="00082411" w:rsidRDefault="00082411" w:rsidP="00082411">
      <w:pPr>
        <w:pStyle w:val="Heading3"/>
        <w:rPr>
          <w:lang w:val="en-GB"/>
        </w:rPr>
      </w:pPr>
      <w:bookmarkStart w:id="161" w:name="_Toc378838160"/>
      <w:r>
        <w:rPr>
          <w:lang w:val="en-GB"/>
        </w:rPr>
        <w:t>Message length</w:t>
      </w:r>
      <w:bookmarkEnd w:id="161"/>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62" w:name="_The_identifier_property"/>
      <w:bookmarkStart w:id="163" w:name="_Toc378838161"/>
      <w:bookmarkEnd w:id="162"/>
      <w:r>
        <w:rPr>
          <w:lang w:val="en-GB"/>
        </w:rPr>
        <w:t>The identifier property</w:t>
      </w:r>
      <w:bookmarkEnd w:id="163"/>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64" w:name="_Toc378838162"/>
      <w:r>
        <w:rPr>
          <w:lang w:val="en-GB"/>
        </w:rPr>
        <w:t xml:space="preserve">The </w:t>
      </w:r>
      <w:r w:rsidR="00877EBE">
        <w:rPr>
          <w:lang w:val="en-GB"/>
        </w:rPr>
        <w:t>description property</w:t>
      </w:r>
      <w:bookmarkEnd w:id="164"/>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65" w:name="_Toc378838163"/>
      <w:r>
        <w:rPr>
          <w:lang w:val="en-GB"/>
        </w:rPr>
        <w:t>The number property</w:t>
      </w:r>
      <w:bookmarkEnd w:id="165"/>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66" w:name="_Toc378838164"/>
      <w:r>
        <w:rPr>
          <w:lang w:val="en-GB"/>
        </w:rPr>
        <w:t>When to use the element number or identifier</w:t>
      </w:r>
      <w:bookmarkEnd w:id="166"/>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67" w:name="_Keep-Alive_mechanism"/>
      <w:bookmarkStart w:id="168" w:name="_Toc378838165"/>
      <w:bookmarkEnd w:id="167"/>
      <w:r>
        <w:rPr>
          <w:lang w:val="en-GB"/>
        </w:rPr>
        <w:t>Keep-Alive mechanism</w:t>
      </w:r>
      <w:bookmarkEnd w:id="168"/>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69" w:name="_Toc378838166"/>
      <w:r>
        <w:rPr>
          <w:lang w:val="en-GB"/>
        </w:rPr>
        <w:t>Number of consumer</w:t>
      </w:r>
      <w:r w:rsidR="00C80A16">
        <w:rPr>
          <w:lang w:val="en-GB"/>
        </w:rPr>
        <w:t>s</w:t>
      </w:r>
      <w:r>
        <w:rPr>
          <w:lang w:val="en-GB"/>
        </w:rPr>
        <w:t xml:space="preserve"> per provider</w:t>
      </w:r>
      <w:bookmarkEnd w:id="169"/>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70" w:name="_Toc378838167"/>
      <w:r>
        <w:rPr>
          <w:lang w:val="en-GB"/>
        </w:rPr>
        <w:t>Notifications</w:t>
      </w:r>
      <w:bookmarkEnd w:id="170"/>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71" w:name="_Toc378838168"/>
      <w:r>
        <w:rPr>
          <w:lang w:val="en-GB"/>
        </w:rPr>
        <w:t>Parameter value range changes</w:t>
      </w:r>
      <w:bookmarkEnd w:id="171"/>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72" w:name="_Toc378838169"/>
      <w:r>
        <w:rPr>
          <w:lang w:val="en-GB"/>
        </w:rPr>
        <w:t>Value change requests</w:t>
      </w:r>
      <w:bookmarkEnd w:id="172"/>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73" w:name="_Toc378838170"/>
      <w:r>
        <w:rPr>
          <w:lang w:val="en-GB"/>
        </w:rPr>
        <w:t xml:space="preserve">Remarks on the </w:t>
      </w:r>
      <w:r w:rsidR="00EF7CDC">
        <w:rPr>
          <w:lang w:val="en-GB"/>
        </w:rPr>
        <w:t>Behaviour of Embedded Devices</w:t>
      </w:r>
      <w:bookmarkEnd w:id="173"/>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bookmarkStart w:id="174" w:name="_Toc378838171"/>
      <w:r>
        <w:rPr>
          <w:lang w:val="en-GB"/>
        </w:rPr>
        <w:t>Removing Sub-Trees at Runtime</w:t>
      </w:r>
      <w:bookmarkEnd w:id="174"/>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Heading2"/>
        <w:rPr>
          <w:lang w:val="en-GB"/>
        </w:rPr>
      </w:pPr>
      <w:bookmarkStart w:id="175" w:name="_Toc378838172"/>
      <w:r>
        <w:rPr>
          <w:lang w:val="en-GB"/>
        </w:rPr>
        <w:t>General recommendations</w:t>
      </w:r>
      <w:bookmarkEnd w:id="175"/>
    </w:p>
    <w:p w:rsidR="007A0951" w:rsidRDefault="007A0951" w:rsidP="007A0951">
      <w:pPr>
        <w:pStyle w:val="Heading3"/>
        <w:rPr>
          <w:lang w:val="en-GB"/>
        </w:rPr>
      </w:pPr>
      <w:bookmarkStart w:id="176" w:name="_Toc378838173"/>
      <w:r>
        <w:rPr>
          <w:lang w:val="en-GB"/>
        </w:rPr>
        <w:t>Separate parameters into logical categories</w:t>
      </w:r>
      <w:bookmarkEnd w:id="176"/>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77" w:name="_Toc378838174"/>
      <w:r>
        <w:rPr>
          <w:lang w:val="en-GB"/>
        </w:rPr>
        <w:lastRenderedPageBreak/>
        <w:t>Avoid indexed parameters</w:t>
      </w:r>
      <w:bookmarkEnd w:id="177"/>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78" w:name="_Toc378838175"/>
      <w:r>
        <w:rPr>
          <w:lang w:val="en-GB"/>
        </w:rPr>
        <w:t>Offline trees</w:t>
      </w:r>
      <w:bookmarkEnd w:id="178"/>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79" w:name="_Toc378838176"/>
      <w:r>
        <w:rPr>
          <w:lang w:val="en-GB"/>
        </w:rPr>
        <w:lastRenderedPageBreak/>
        <w:t>Frequently asked questions</w:t>
      </w:r>
      <w:bookmarkEnd w:id="179"/>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80" w:name="_Toc378838177"/>
      <w:r>
        <w:rPr>
          <w:lang w:val="en-GB"/>
        </w:rPr>
        <w:t>Why are the node and parameter numbers session based?</w:t>
      </w:r>
      <w:bookmarkEnd w:id="180"/>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81" w:name="_Message_Framing"/>
      <w:bookmarkStart w:id="182" w:name="_Toc378838178"/>
      <w:bookmarkEnd w:id="181"/>
      <w:r>
        <w:rPr>
          <w:lang w:val="en-GB"/>
        </w:rPr>
        <w:lastRenderedPageBreak/>
        <w:t>Message Framing</w:t>
      </w:r>
      <w:bookmarkEnd w:id="182"/>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83" w:name="_Toc378838179"/>
      <w:r>
        <w:rPr>
          <w:lang w:val="en-GB"/>
        </w:rPr>
        <w:t>The S101 protocol</w:t>
      </w:r>
      <w:bookmarkEnd w:id="183"/>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61669C"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61669C"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84" w:name="_Toc378838180"/>
      <w:r>
        <w:rPr>
          <w:lang w:val="en-GB"/>
        </w:rPr>
        <w:t>Encoding a message</w:t>
      </w:r>
      <w:bookmarkEnd w:id="184"/>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61669C"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85" w:name="_Toc378838181"/>
      <w:r>
        <w:rPr>
          <w:lang w:val="en-GB"/>
        </w:rPr>
        <w:t>Decoding a message</w:t>
      </w:r>
      <w:bookmarkEnd w:id="185"/>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86" w:name="_Toc378838182"/>
      <w:r>
        <w:rPr>
          <w:lang w:val="en-GB"/>
        </w:rPr>
        <w:lastRenderedPageBreak/>
        <w:t>CRC Computation</w:t>
      </w:r>
      <w:bookmarkEnd w:id="186"/>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87" w:name="_S101_Messages"/>
      <w:bookmarkStart w:id="188" w:name="_Toc378838183"/>
      <w:bookmarkEnd w:id="187"/>
      <w:r>
        <w:rPr>
          <w:lang w:val="en-GB"/>
        </w:rPr>
        <w:lastRenderedPageBreak/>
        <w:t xml:space="preserve">S101 </w:t>
      </w:r>
      <w:r w:rsidR="003E5B2B">
        <w:rPr>
          <w:lang w:val="en-GB"/>
        </w:rPr>
        <w:t>Messages</w:t>
      </w:r>
      <w:bookmarkEnd w:id="188"/>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89" w:name="_Toc378838184"/>
      <w:r>
        <w:rPr>
          <w:lang w:val="en-GB"/>
        </w:rPr>
        <w:t>Message types</w:t>
      </w:r>
      <w:bookmarkEnd w:id="189"/>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61669C"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90" w:name="_Toc378838185"/>
      <w:r>
        <w:rPr>
          <w:lang w:val="en-GB"/>
        </w:rPr>
        <w:t>Commands</w:t>
      </w:r>
      <w:bookmarkEnd w:id="190"/>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61669C"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91" w:name="_Toc378838186"/>
      <w:r>
        <w:rPr>
          <w:lang w:val="en-GB"/>
        </w:rPr>
        <w:t>Message</w:t>
      </w:r>
      <w:r w:rsidR="00503D53">
        <w:rPr>
          <w:lang w:val="en-GB"/>
        </w:rPr>
        <w:t>s</w:t>
      </w:r>
      <w:bookmarkEnd w:id="191"/>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61669C"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92" w:name="_Glow_2.0_ASN.1"/>
      <w:bookmarkStart w:id="193" w:name="_Toc378838187"/>
      <w:bookmarkEnd w:id="192"/>
      <w:r w:rsidRPr="00122837">
        <w:rPr>
          <w:lang w:val="en-GB"/>
        </w:rPr>
        <w:lastRenderedPageBreak/>
        <w:t xml:space="preserve">Glow </w:t>
      </w:r>
      <w:r w:rsidR="007C4B8A">
        <w:rPr>
          <w:lang w:val="en-GB"/>
        </w:rPr>
        <w:t>DTD</w:t>
      </w:r>
      <w:r w:rsidRPr="00122837">
        <w:rPr>
          <w:lang w:val="en-GB"/>
        </w:rPr>
        <w:t xml:space="preserve"> ASN.1 Notation</w:t>
      </w:r>
      <w:bookmarkEnd w:id="193"/>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L-S-B Broadcast Technologies 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"isOnline" field to NodeContents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Parameter.isCommand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"enumMap"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its type is "enum".</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its type is </w:t>
            </w:r>
            <w:r w:rsidRPr="00026B03">
              <w:rPr>
                <w:rFonts w:ascii="Courier New" w:eastAsia="Times New Roman" w:hAnsi="Courier New" w:cs="Courier New"/>
                <w:color w:val="auto"/>
                <w:sz w:val="25"/>
                <w:szCs w:val="25"/>
                <w:lang w:val="en-US"/>
              </w:rPr>
              <w:lastRenderedPageBreak/>
              <w:t>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e.g. "trigger" parameters or parameters that have write-only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Parameter.isWriteable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"streamDescriptor"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 type ParameterContents.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EnumEntry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"enumMap"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enum entries: EnumEntry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EmberPlus-Glow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EmberString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the base oid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when using the RELATIVE-OID type, defining a base oid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ParameterAccess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[ 6]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ParameterType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enumMap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streamDescriptor [16] StreamDescription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[17]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MinMax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ParameterAccess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readWrite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entryString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entryInteger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StreamFormat,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offset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0=uint,  1=int,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endianness: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StreamFormat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dirFieldMask [1] FieldFlags -- only valid if number is getDirectory(32)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getDirectory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FieldFlags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isRoot           [2]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[3] BOOLEAN     OPTIONAL,   -- default is true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[4]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w:t>
            </w:r>
            <w:r w:rsidRPr="00026B03">
              <w:rPr>
                <w:rFonts w:ascii="Courier New" w:eastAsia="Times New Roman" w:hAnsi="Courier New" w:cs="Courier New"/>
                <w:color w:val="auto"/>
                <w:sz w:val="25"/>
                <w:szCs w:val="25"/>
                <w:lang w:val="en-US"/>
              </w:rPr>
              <w:lastRenderedPageBreak/>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MatrixType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addressingMode           [ 3] MatrixAddressingMode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targetCount              [ 4] Integer32,                     -- linear: matrix X size; nonLinear: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sourceCount              [ 5] Integer32,                     -- linear: matrix Y size; nonLinear: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maximumTotalConnects     [ 6] Integer32            OPTIONAL, -- nToN: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maximumConnectsPerTarget [ 7] Integer32            OPTIONAL, -- nToN: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parametersLocation       [ 8] ParametersLocation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gainParameterNumber      [ 9] Integer32            OPTIONAL, -- nToN: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LabelCollection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        [11]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Addressing scheme for node at MatrixContents.parametersLocation: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targets.&lt;targetNumber&gt;: subtree containing parameters attached to target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sources.&lt;sourceNumber&gt;: subtree containing parameters attached to source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oneToN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oneToOne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nToN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MatrixAddressingMode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nonLinear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ParametersLocation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subidentifier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PackedNumbers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ConnectionOperation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ConnectionDisposition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sources:[5,2], operation:absolute, disposition:tally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operation:absolute|connect|disconnect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3: TakeResponse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 disposition:modified|pending|locked|...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PackedNumbers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ConnectionOperation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absolute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    (1),  -- nToN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disconnect (2)   -- nToN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ConnectionDisposition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locked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more tbd.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TupleDescription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TupleDescription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TupleItemDescription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TupleItemDescription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ParameterType,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InvocationResult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streamValue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invocationResult InvocationResult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qualifiedParameter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qualifiedNode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qualifiedMatrix    QualifiedMatrix,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qualifiedFunction  QualififedFunction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94" w:name="_Toc378838188"/>
      <w:r>
        <w:rPr>
          <w:lang w:val="en-GB"/>
        </w:rPr>
        <w:lastRenderedPageBreak/>
        <w:t>Appendix</w:t>
      </w:r>
      <w:bookmarkEnd w:id="194"/>
    </w:p>
    <w:p w:rsidR="00CF78A0" w:rsidRDefault="00CF78A0" w:rsidP="000E14F2">
      <w:pPr>
        <w:spacing w:line="240" w:lineRule="auto"/>
        <w:rPr>
          <w:lang w:val="en-GB"/>
        </w:rPr>
      </w:pPr>
    </w:p>
    <w:p w:rsidR="00CF78A0" w:rsidRDefault="00CF78A0" w:rsidP="00CF78A0">
      <w:pPr>
        <w:pStyle w:val="Heading2"/>
        <w:rPr>
          <w:lang w:val="en-GB"/>
        </w:rPr>
      </w:pPr>
      <w:bookmarkStart w:id="195" w:name="_Toc378838189"/>
      <w:r>
        <w:rPr>
          <w:lang w:val="en-GB"/>
        </w:rPr>
        <w:t>S101 CRC Table</w:t>
      </w:r>
      <w:bookmarkEnd w:id="195"/>
    </w:p>
    <w:tbl>
      <w:tblPr>
        <w:tblStyle w:val="TableGrid"/>
        <w:tblW w:w="0" w:type="auto"/>
        <w:tblLook w:val="04A0" w:firstRow="1" w:lastRow="0" w:firstColumn="1" w:lastColumn="0" w:noHBand="0" w:noVBand="1"/>
      </w:tblPr>
      <w:tblGrid>
        <w:gridCol w:w="9500"/>
      </w:tblGrid>
      <w:tr w:rsidR="00CF78A0" w:rsidRPr="0061669C"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96" w:name="_Toc378838190"/>
      <w:r>
        <w:rPr>
          <w:lang w:val="en-GB"/>
        </w:rPr>
        <w:t>S101 Decoder Sample</w:t>
      </w:r>
      <w:bookmarkEnd w:id="196"/>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97" w:name="_Toc378838191"/>
      <w:r>
        <w:rPr>
          <w:lang w:val="en-GB"/>
        </w:rPr>
        <w:t>S101 Encoder Sample</w:t>
      </w:r>
      <w:bookmarkEnd w:id="197"/>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082" w:rsidRDefault="00FF5082">
      <w:pPr>
        <w:spacing w:line="240" w:lineRule="auto"/>
      </w:pPr>
      <w:r>
        <w:separator/>
      </w:r>
    </w:p>
  </w:endnote>
  <w:endnote w:type="continuationSeparator" w:id="0">
    <w:p w:rsidR="00FF5082" w:rsidRDefault="00FF5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E22" w:rsidRDefault="00807E22">
    <w:pPr>
      <w:spacing w:line="240" w:lineRule="auto"/>
      <w:jc w:val="right"/>
    </w:pPr>
    <w:r>
      <w:fldChar w:fldCharType="begin"/>
    </w:r>
    <w:r>
      <w:instrText>PAGE</w:instrText>
    </w:r>
    <w:r>
      <w:fldChar w:fldCharType="separate"/>
    </w:r>
    <w:r w:rsidR="005B44E8">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082" w:rsidRDefault="00FF5082">
      <w:pPr>
        <w:spacing w:line="240" w:lineRule="auto"/>
      </w:pPr>
      <w:r>
        <w:separator/>
      </w:r>
    </w:p>
  </w:footnote>
  <w:footnote w:type="continuationSeparator" w:id="0">
    <w:p w:rsidR="00FF5082" w:rsidRDefault="00FF50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E22" w:rsidRPr="00122837" w:rsidRDefault="00807E22"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45E202B"/>
    <w:multiLevelType w:val="hybridMultilevel"/>
    <w:tmpl w:val="A30EF9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2">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4">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5">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9">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4">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7">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9">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47">
    <w:nsid w:val="79421C5A"/>
    <w:multiLevelType w:val="hybridMultilevel"/>
    <w:tmpl w:val="E12E4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DD7018B"/>
    <w:multiLevelType w:val="hybridMultilevel"/>
    <w:tmpl w:val="B988083E"/>
    <w:lvl w:ilvl="0" w:tplc="10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8"/>
  </w:num>
  <w:num w:numId="10">
    <w:abstractNumId w:val="18"/>
  </w:num>
  <w:num w:numId="11">
    <w:abstractNumId w:val="13"/>
  </w:num>
  <w:num w:numId="12">
    <w:abstractNumId w:val="44"/>
  </w:num>
  <w:num w:numId="13">
    <w:abstractNumId w:val="33"/>
  </w:num>
  <w:num w:numId="14">
    <w:abstractNumId w:val="11"/>
  </w:num>
  <w:num w:numId="15">
    <w:abstractNumId w:val="14"/>
  </w:num>
  <w:num w:numId="16">
    <w:abstractNumId w:val="43"/>
  </w:num>
  <w:num w:numId="17">
    <w:abstractNumId w:val="0"/>
  </w:num>
  <w:num w:numId="18">
    <w:abstractNumId w:val="21"/>
  </w:num>
  <w:num w:numId="19">
    <w:abstractNumId w:val="37"/>
  </w:num>
  <w:num w:numId="20">
    <w:abstractNumId w:val="26"/>
  </w:num>
  <w:num w:numId="21">
    <w:abstractNumId w:val="16"/>
  </w:num>
  <w:num w:numId="22">
    <w:abstractNumId w:val="15"/>
  </w:num>
  <w:num w:numId="23">
    <w:abstractNumId w:val="19"/>
  </w:num>
  <w:num w:numId="24">
    <w:abstractNumId w:val="4"/>
  </w:num>
  <w:num w:numId="25">
    <w:abstractNumId w:val="17"/>
  </w:num>
  <w:num w:numId="26">
    <w:abstractNumId w:val="5"/>
  </w:num>
  <w:num w:numId="27">
    <w:abstractNumId w:val="41"/>
  </w:num>
  <w:num w:numId="28">
    <w:abstractNumId w:val="25"/>
  </w:num>
  <w:num w:numId="29">
    <w:abstractNumId w:val="28"/>
  </w:num>
  <w:num w:numId="30">
    <w:abstractNumId w:val="20"/>
  </w:num>
  <w:num w:numId="31">
    <w:abstractNumId w:val="35"/>
  </w:num>
  <w:num w:numId="32">
    <w:abstractNumId w:val="12"/>
  </w:num>
  <w:num w:numId="33">
    <w:abstractNumId w:val="32"/>
  </w:num>
  <w:num w:numId="34">
    <w:abstractNumId w:val="7"/>
  </w:num>
  <w:num w:numId="35">
    <w:abstractNumId w:val="9"/>
  </w:num>
  <w:num w:numId="36">
    <w:abstractNumId w:val="39"/>
  </w:num>
  <w:num w:numId="37">
    <w:abstractNumId w:val="45"/>
  </w:num>
  <w:num w:numId="38">
    <w:abstractNumId w:val="40"/>
  </w:num>
  <w:num w:numId="39">
    <w:abstractNumId w:val="8"/>
  </w:num>
  <w:num w:numId="40">
    <w:abstractNumId w:val="34"/>
  </w:num>
  <w:num w:numId="41">
    <w:abstractNumId w:val="31"/>
  </w:num>
  <w:num w:numId="42">
    <w:abstractNumId w:val="23"/>
  </w:num>
  <w:num w:numId="43">
    <w:abstractNumId w:val="25"/>
  </w:num>
  <w:num w:numId="44">
    <w:abstractNumId w:val="30"/>
  </w:num>
  <w:num w:numId="45">
    <w:abstractNumId w:val="36"/>
  </w:num>
  <w:num w:numId="46">
    <w:abstractNumId w:val="10"/>
  </w:num>
  <w:num w:numId="47">
    <w:abstractNumId w:val="42"/>
  </w:num>
  <w:num w:numId="48">
    <w:abstractNumId w:val="47"/>
  </w:num>
  <w:num w:numId="49">
    <w:abstractNumId w:val="48"/>
  </w:num>
  <w:num w:numId="50">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3168A"/>
    <w:rsid w:val="001403CF"/>
    <w:rsid w:val="00140ACC"/>
    <w:rsid w:val="00140B26"/>
    <w:rsid w:val="00146525"/>
    <w:rsid w:val="0015196E"/>
    <w:rsid w:val="00156748"/>
    <w:rsid w:val="001658B3"/>
    <w:rsid w:val="0016757D"/>
    <w:rsid w:val="0017176E"/>
    <w:rsid w:val="001730E6"/>
    <w:rsid w:val="00174B45"/>
    <w:rsid w:val="00175393"/>
    <w:rsid w:val="001866E2"/>
    <w:rsid w:val="0019184E"/>
    <w:rsid w:val="00191DB0"/>
    <w:rsid w:val="001950FF"/>
    <w:rsid w:val="00196CA1"/>
    <w:rsid w:val="001A6925"/>
    <w:rsid w:val="001B12DF"/>
    <w:rsid w:val="001B1A98"/>
    <w:rsid w:val="001B1C33"/>
    <w:rsid w:val="001B3472"/>
    <w:rsid w:val="001B3587"/>
    <w:rsid w:val="001C0BDC"/>
    <w:rsid w:val="001C199B"/>
    <w:rsid w:val="001C213E"/>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D7F49"/>
    <w:rsid w:val="003E0193"/>
    <w:rsid w:val="003E02E7"/>
    <w:rsid w:val="003E5B2B"/>
    <w:rsid w:val="003E774C"/>
    <w:rsid w:val="003F13C7"/>
    <w:rsid w:val="003F46BF"/>
    <w:rsid w:val="00402C03"/>
    <w:rsid w:val="0040369B"/>
    <w:rsid w:val="00404096"/>
    <w:rsid w:val="00404550"/>
    <w:rsid w:val="00404610"/>
    <w:rsid w:val="004138B4"/>
    <w:rsid w:val="00414636"/>
    <w:rsid w:val="00414A31"/>
    <w:rsid w:val="004151E9"/>
    <w:rsid w:val="0042006F"/>
    <w:rsid w:val="0042101D"/>
    <w:rsid w:val="004254E8"/>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4F73"/>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FFA"/>
    <w:rsid w:val="004C36CD"/>
    <w:rsid w:val="004C7D69"/>
    <w:rsid w:val="004C7ED1"/>
    <w:rsid w:val="004D0264"/>
    <w:rsid w:val="004D12C6"/>
    <w:rsid w:val="004D6323"/>
    <w:rsid w:val="004D7D34"/>
    <w:rsid w:val="004E1BC7"/>
    <w:rsid w:val="004E28DD"/>
    <w:rsid w:val="004E63F5"/>
    <w:rsid w:val="004E7380"/>
    <w:rsid w:val="004E7DFC"/>
    <w:rsid w:val="004F2689"/>
    <w:rsid w:val="004F2E21"/>
    <w:rsid w:val="004F3139"/>
    <w:rsid w:val="004F3245"/>
    <w:rsid w:val="004F3A05"/>
    <w:rsid w:val="004F3E3F"/>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DDD"/>
    <w:rsid w:val="005B05B8"/>
    <w:rsid w:val="005B096A"/>
    <w:rsid w:val="005B44E8"/>
    <w:rsid w:val="005B4F3F"/>
    <w:rsid w:val="005C2170"/>
    <w:rsid w:val="005C7177"/>
    <w:rsid w:val="005C75B4"/>
    <w:rsid w:val="005C7915"/>
    <w:rsid w:val="005D183C"/>
    <w:rsid w:val="005D36D0"/>
    <w:rsid w:val="005D51E7"/>
    <w:rsid w:val="005D63C4"/>
    <w:rsid w:val="005D6C86"/>
    <w:rsid w:val="005E0CB8"/>
    <w:rsid w:val="005E1658"/>
    <w:rsid w:val="005E2012"/>
    <w:rsid w:val="005E4CF9"/>
    <w:rsid w:val="00600E3C"/>
    <w:rsid w:val="006032DC"/>
    <w:rsid w:val="00604676"/>
    <w:rsid w:val="0060546F"/>
    <w:rsid w:val="00605E23"/>
    <w:rsid w:val="00606765"/>
    <w:rsid w:val="0061258A"/>
    <w:rsid w:val="006134BB"/>
    <w:rsid w:val="0061669C"/>
    <w:rsid w:val="00624578"/>
    <w:rsid w:val="006250D6"/>
    <w:rsid w:val="0062571B"/>
    <w:rsid w:val="00625D2C"/>
    <w:rsid w:val="00632E73"/>
    <w:rsid w:val="0063318B"/>
    <w:rsid w:val="00636977"/>
    <w:rsid w:val="00637771"/>
    <w:rsid w:val="006557E0"/>
    <w:rsid w:val="006706BD"/>
    <w:rsid w:val="00673D96"/>
    <w:rsid w:val="006820F4"/>
    <w:rsid w:val="006829EC"/>
    <w:rsid w:val="0068558C"/>
    <w:rsid w:val="00686790"/>
    <w:rsid w:val="0069709C"/>
    <w:rsid w:val="006A17D6"/>
    <w:rsid w:val="006A61B4"/>
    <w:rsid w:val="006A7892"/>
    <w:rsid w:val="006B71D7"/>
    <w:rsid w:val="006C01BD"/>
    <w:rsid w:val="006C48FB"/>
    <w:rsid w:val="006C4C1C"/>
    <w:rsid w:val="006D5415"/>
    <w:rsid w:val="006E11DA"/>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44D0"/>
    <w:rsid w:val="007B66BB"/>
    <w:rsid w:val="007C434D"/>
    <w:rsid w:val="007C4B8A"/>
    <w:rsid w:val="007D02D0"/>
    <w:rsid w:val="007E0CE4"/>
    <w:rsid w:val="007E63C0"/>
    <w:rsid w:val="007E6D8C"/>
    <w:rsid w:val="007E6FCA"/>
    <w:rsid w:val="007F5EFF"/>
    <w:rsid w:val="00800DBF"/>
    <w:rsid w:val="00805297"/>
    <w:rsid w:val="00807415"/>
    <w:rsid w:val="00807E22"/>
    <w:rsid w:val="008119ED"/>
    <w:rsid w:val="00815FF4"/>
    <w:rsid w:val="008165A7"/>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C0647"/>
    <w:rsid w:val="008C2D1C"/>
    <w:rsid w:val="008C4D18"/>
    <w:rsid w:val="008C67ED"/>
    <w:rsid w:val="008C67FD"/>
    <w:rsid w:val="008D0E1C"/>
    <w:rsid w:val="008D176E"/>
    <w:rsid w:val="008D5B4E"/>
    <w:rsid w:val="008D707F"/>
    <w:rsid w:val="008D775F"/>
    <w:rsid w:val="008E053A"/>
    <w:rsid w:val="008E08A9"/>
    <w:rsid w:val="008E1D30"/>
    <w:rsid w:val="008E26B6"/>
    <w:rsid w:val="008E27A9"/>
    <w:rsid w:val="008E5DE7"/>
    <w:rsid w:val="008E7C8D"/>
    <w:rsid w:val="008F3D6E"/>
    <w:rsid w:val="008F7057"/>
    <w:rsid w:val="00901ED2"/>
    <w:rsid w:val="00903AF6"/>
    <w:rsid w:val="0090516B"/>
    <w:rsid w:val="00910B26"/>
    <w:rsid w:val="00914610"/>
    <w:rsid w:val="00920634"/>
    <w:rsid w:val="00925B00"/>
    <w:rsid w:val="0092724A"/>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61823"/>
    <w:rsid w:val="00A71BA9"/>
    <w:rsid w:val="00A749AC"/>
    <w:rsid w:val="00A77B3E"/>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057C8"/>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05A8"/>
    <w:rsid w:val="00B7591A"/>
    <w:rsid w:val="00B820D3"/>
    <w:rsid w:val="00B92FC6"/>
    <w:rsid w:val="00B93424"/>
    <w:rsid w:val="00BA09AB"/>
    <w:rsid w:val="00BA1958"/>
    <w:rsid w:val="00BA26D1"/>
    <w:rsid w:val="00BA2714"/>
    <w:rsid w:val="00BA2BF8"/>
    <w:rsid w:val="00BA6A78"/>
    <w:rsid w:val="00BB143B"/>
    <w:rsid w:val="00BB3A27"/>
    <w:rsid w:val="00BB6810"/>
    <w:rsid w:val="00BC02C1"/>
    <w:rsid w:val="00BC097F"/>
    <w:rsid w:val="00BC15A7"/>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95B"/>
    <w:rsid w:val="00C80A16"/>
    <w:rsid w:val="00C81700"/>
    <w:rsid w:val="00C869EF"/>
    <w:rsid w:val="00C95241"/>
    <w:rsid w:val="00C95E4F"/>
    <w:rsid w:val="00CA18CD"/>
    <w:rsid w:val="00CB5A34"/>
    <w:rsid w:val="00CC2036"/>
    <w:rsid w:val="00CC260E"/>
    <w:rsid w:val="00CC275B"/>
    <w:rsid w:val="00CC5F31"/>
    <w:rsid w:val="00CD73F2"/>
    <w:rsid w:val="00CE18B7"/>
    <w:rsid w:val="00CE7DBC"/>
    <w:rsid w:val="00CE7F0D"/>
    <w:rsid w:val="00CF0B66"/>
    <w:rsid w:val="00CF2E7B"/>
    <w:rsid w:val="00CF650B"/>
    <w:rsid w:val="00CF78A0"/>
    <w:rsid w:val="00D00BE3"/>
    <w:rsid w:val="00D0212D"/>
    <w:rsid w:val="00D02638"/>
    <w:rsid w:val="00D0422D"/>
    <w:rsid w:val="00D20D6A"/>
    <w:rsid w:val="00D221C3"/>
    <w:rsid w:val="00D2515E"/>
    <w:rsid w:val="00D25F94"/>
    <w:rsid w:val="00D26BE1"/>
    <w:rsid w:val="00D349D8"/>
    <w:rsid w:val="00D362CC"/>
    <w:rsid w:val="00D366A3"/>
    <w:rsid w:val="00D40A55"/>
    <w:rsid w:val="00D4124A"/>
    <w:rsid w:val="00D41F49"/>
    <w:rsid w:val="00D470F9"/>
    <w:rsid w:val="00D47BCC"/>
    <w:rsid w:val="00D53C0A"/>
    <w:rsid w:val="00D6316E"/>
    <w:rsid w:val="00D63B40"/>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11B16"/>
    <w:rsid w:val="00E11F39"/>
    <w:rsid w:val="00E13B98"/>
    <w:rsid w:val="00E169FE"/>
    <w:rsid w:val="00E174C0"/>
    <w:rsid w:val="00E2176E"/>
    <w:rsid w:val="00E236F4"/>
    <w:rsid w:val="00E300B6"/>
    <w:rsid w:val="00E31946"/>
    <w:rsid w:val="00E31E7B"/>
    <w:rsid w:val="00E3306F"/>
    <w:rsid w:val="00E33B2F"/>
    <w:rsid w:val="00E353AB"/>
    <w:rsid w:val="00E36857"/>
    <w:rsid w:val="00E462F4"/>
    <w:rsid w:val="00E525DE"/>
    <w:rsid w:val="00E546A4"/>
    <w:rsid w:val="00E5581C"/>
    <w:rsid w:val="00E56081"/>
    <w:rsid w:val="00E62FC8"/>
    <w:rsid w:val="00E65560"/>
    <w:rsid w:val="00E70A33"/>
    <w:rsid w:val="00E70F54"/>
    <w:rsid w:val="00E7239E"/>
    <w:rsid w:val="00E7399E"/>
    <w:rsid w:val="00E834AE"/>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4FD7"/>
    <w:rsid w:val="00F262D9"/>
    <w:rsid w:val="00F378A7"/>
    <w:rsid w:val="00F37A5F"/>
    <w:rsid w:val="00F37CC9"/>
    <w:rsid w:val="00F37E4C"/>
    <w:rsid w:val="00F442DD"/>
    <w:rsid w:val="00F44A21"/>
    <w:rsid w:val="00F45D11"/>
    <w:rsid w:val="00F51D78"/>
    <w:rsid w:val="00F520CC"/>
    <w:rsid w:val="00F63CEB"/>
    <w:rsid w:val="00F662B9"/>
    <w:rsid w:val="00F668D2"/>
    <w:rsid w:val="00F716E3"/>
    <w:rsid w:val="00F92A5E"/>
    <w:rsid w:val="00FA2E31"/>
    <w:rsid w:val="00FA4955"/>
    <w:rsid w:val="00FB0723"/>
    <w:rsid w:val="00FC1AD1"/>
    <w:rsid w:val="00FC585A"/>
    <w:rsid w:val="00FC76DA"/>
    <w:rsid w:val="00FD1CF0"/>
    <w:rsid w:val="00FD413A"/>
    <w:rsid w:val="00FE578D"/>
    <w:rsid w:val="00FE6AF2"/>
    <w:rsid w:val="00FE794E"/>
    <w:rsid w:val="00FF5082"/>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header" Target="header1.xml"/><Relationship Id="rId84" Type="http://schemas.openxmlformats.org/officeDocument/2006/relationships/hyperlink" Target="http://industriousone.com/premake" TargetMode="External"/><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yperlink" Target="http://www.oss.com/asn1/larmouth.html" TargetMode="External"/><Relationship Id="rId79" Type="http://schemas.openxmlformats.org/officeDocument/2006/relationships/image" Target="media/image2.png"/><Relationship Id="rId5" Type="http://schemas.openxmlformats.org/officeDocument/2006/relationships/settings" Target="settings.xml"/><Relationship Id="rId61" Type="http://schemas.openxmlformats.org/officeDocument/2006/relationships/hyperlink" Target="http://support.microsoft.com/kb/252648" TargetMode="External"/><Relationship Id="rId82" Type="http://schemas.openxmlformats.org/officeDocument/2006/relationships/hyperlink" Target="http://tools.ietf.org/html/rfc2673" TargetMode="External"/><Relationship Id="rId19" Type="http://schemas.openxmlformats.org/officeDocument/2006/relationships/hyperlink" Target="http://www.itu.int/ITU-T/studygroups/com17/languages/X.690-0207.pdf" TargetMode="Externa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itu.int/ITU-T/studygroups/com17/languages/X.680-0207.pdf" TargetMode="External"/><Relationship Id="rId72" Type="http://schemas.openxmlformats.org/officeDocument/2006/relationships/hyperlink" Target="http://www.oss.com/asn1/larmouth.html" TargetMode="External"/><Relationship Id="rId80" Type="http://schemas.openxmlformats.org/officeDocument/2006/relationships/image" Target="media/image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support.microsoft.com/kb/252648" TargetMode="External"/><Relationship Id="rId70" Type="http://schemas.openxmlformats.org/officeDocument/2006/relationships/hyperlink" Target="http://www.oss.com/asn1/larmouth.html" TargetMode="External"/><Relationship Id="rId75" Type="http://schemas.openxmlformats.org/officeDocument/2006/relationships/hyperlink" Target="http://www.oss.com/asn1/larmouth.html" TargetMode="External"/><Relationship Id="rId83" Type="http://schemas.openxmlformats.org/officeDocument/2006/relationships/hyperlink" Target="http://tools.ietf.org/html/rfc434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 Id="rId10" Type="http://schemas.openxmlformats.org/officeDocument/2006/relationships/hyperlink" Target="http://www.ietf.org/rfc/rfc2119.txt" TargetMode="External"/><Relationship Id="rId31" Type="http://schemas.openxmlformats.org/officeDocument/2006/relationships/hyperlink" Target="http://www.itu.int/ITU-T/studygroups/com17/languages/X.69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www.itu.int/ITU-T/studygroups/com17/languages/X.680-0207.pdf"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image" Target="media/image1.png"/><Relationship Id="rId81" Type="http://schemas.openxmlformats.org/officeDocument/2006/relationships/hyperlink" Target="http://tools.ietf.org/html/rfc1035" TargetMode="External"/><Relationship Id="rId86"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1240F-D134-4CE9-A1F5-80480617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18860</Words>
  <Characters>118820</Characters>
  <Application>Microsoft Office Word</Application>
  <DocSecurity>0</DocSecurity>
  <Lines>990</Lines>
  <Paragraphs>274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137406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Philip Boger</cp:lastModifiedBy>
  <cp:revision>59</cp:revision>
  <cp:lastPrinted>2014-04-22T10:21:00Z</cp:lastPrinted>
  <dcterms:created xsi:type="dcterms:W3CDTF">2013-10-24T13:03:00Z</dcterms:created>
  <dcterms:modified xsi:type="dcterms:W3CDTF">2014-04-22T10:21:00Z</dcterms:modified>
</cp:coreProperties>
</file>